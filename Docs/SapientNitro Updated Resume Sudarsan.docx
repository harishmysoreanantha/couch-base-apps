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148" w:rsidRPr="002C7148" w:rsidRDefault="009026FF" w:rsidP="000F476E">
      <w:pPr>
        <w:pStyle w:val="Heading1"/>
        <w:spacing w:line="240" w:lineRule="auto"/>
      </w:pPr>
      <w:r w:rsidRPr="005C39F9">
        <w:rPr>
          <w:rFonts w:eastAsia="+mj-ea"/>
          <w:bCs w:val="0"/>
          <w:color w:val="159DEB"/>
          <w:kern w:val="24"/>
          <w:sz w:val="20"/>
          <w:szCs w:val="20"/>
        </w:rPr>
        <w:t>Summary</w:t>
      </w:r>
    </w:p>
    <w:p w:rsidR="000F476E" w:rsidRPr="000F476E" w:rsidRDefault="0099548C" w:rsidP="000F476E">
      <w:pPr>
        <w:pStyle w:val="Heading1"/>
        <w:jc w:val="both"/>
        <w:rPr>
          <w:sz w:val="20"/>
          <w:szCs w:val="20"/>
        </w:rPr>
      </w:pPr>
      <w:r w:rsidRPr="0099548C">
        <w:rPr>
          <w:sz w:val="20"/>
          <w:szCs w:val="20"/>
        </w:rPr>
        <w:t>An accomplished Information Technology professional with a demonstrated success in the design and development of innovative, complex systems/software architectures and IT infrastructure</w:t>
      </w:r>
      <w:r w:rsidR="000F476E" w:rsidRPr="000F476E">
        <w:rPr>
          <w:sz w:val="20"/>
          <w:szCs w:val="20"/>
        </w:rPr>
        <w:t>.</w:t>
      </w:r>
    </w:p>
    <w:p w:rsidR="00E30A0E" w:rsidRDefault="00E30A0E" w:rsidP="00E30A0E">
      <w:pPr>
        <w:numPr>
          <w:ilvl w:val="0"/>
          <w:numId w:val="10"/>
        </w:numPr>
        <w:shd w:val="clear" w:color="auto" w:fill="FFFFFF"/>
        <w:tabs>
          <w:tab w:val="clear" w:pos="8208"/>
        </w:tabs>
        <w:spacing w:before="100" w:beforeAutospacing="1" w:after="100" w:afterAutospacing="1" w:line="225" w:lineRule="atLeast"/>
        <w:rPr>
          <w:rFonts w:cs="Arial"/>
          <w:b/>
          <w:bCs/>
          <w:kern w:val="32"/>
        </w:rPr>
      </w:pPr>
      <w:r w:rsidRPr="00E30A0E">
        <w:rPr>
          <w:rFonts w:cs="Arial"/>
          <w:b/>
          <w:bCs/>
          <w:kern w:val="32"/>
        </w:rPr>
        <w:t xml:space="preserve">More than </w:t>
      </w:r>
      <w:r>
        <w:rPr>
          <w:rFonts w:cs="Arial"/>
          <w:b/>
          <w:bCs/>
          <w:kern w:val="32"/>
        </w:rPr>
        <w:t>6</w:t>
      </w:r>
      <w:r w:rsidRPr="00E30A0E">
        <w:rPr>
          <w:rFonts w:cs="Arial"/>
          <w:b/>
          <w:bCs/>
          <w:kern w:val="32"/>
        </w:rPr>
        <w:t xml:space="preserve"> Years of experience in Web Application Development &amp; Designing</w:t>
      </w:r>
      <w:r w:rsidR="006A1539">
        <w:rPr>
          <w:rFonts w:cs="Arial"/>
          <w:b/>
          <w:bCs/>
          <w:kern w:val="32"/>
        </w:rPr>
        <w:t>.</w:t>
      </w:r>
    </w:p>
    <w:p w:rsidR="0063567D" w:rsidRPr="00E30A0E" w:rsidRDefault="0063567D" w:rsidP="00E30A0E">
      <w:pPr>
        <w:numPr>
          <w:ilvl w:val="0"/>
          <w:numId w:val="10"/>
        </w:numPr>
        <w:shd w:val="clear" w:color="auto" w:fill="FFFFFF"/>
        <w:tabs>
          <w:tab w:val="clear" w:pos="8208"/>
        </w:tabs>
        <w:spacing w:before="100" w:beforeAutospacing="1" w:after="100" w:afterAutospacing="1" w:line="225" w:lineRule="atLeast"/>
        <w:jc w:val="both"/>
        <w:rPr>
          <w:rFonts w:cs="Arial"/>
          <w:b/>
          <w:bCs/>
          <w:kern w:val="32"/>
        </w:rPr>
      </w:pPr>
      <w:r w:rsidRPr="0063567D">
        <w:rPr>
          <w:rFonts w:cs="Arial"/>
          <w:b/>
          <w:bCs/>
          <w:kern w:val="32"/>
        </w:rPr>
        <w:t>Possess expertise in Object-Oriented Analysis/Design and Java Development, skilled at progressing from problem statement to well-documented designs.</w:t>
      </w:r>
    </w:p>
    <w:p w:rsidR="00E30A0E" w:rsidRDefault="00E30A0E" w:rsidP="00E30A0E">
      <w:pPr>
        <w:numPr>
          <w:ilvl w:val="0"/>
          <w:numId w:val="10"/>
        </w:numPr>
        <w:shd w:val="clear" w:color="auto" w:fill="FFFFFF"/>
        <w:tabs>
          <w:tab w:val="clear" w:pos="8208"/>
        </w:tabs>
        <w:spacing w:before="100" w:beforeAutospacing="1" w:after="100" w:afterAutospacing="1" w:line="225" w:lineRule="atLeast"/>
        <w:rPr>
          <w:rFonts w:cs="Arial"/>
          <w:b/>
          <w:bCs/>
          <w:kern w:val="32"/>
        </w:rPr>
      </w:pPr>
      <w:r w:rsidRPr="00E30A0E">
        <w:rPr>
          <w:rFonts w:cs="Arial"/>
          <w:b/>
          <w:bCs/>
          <w:kern w:val="32"/>
        </w:rPr>
        <w:t>Proficiency in Java, J2EE an</w:t>
      </w:r>
      <w:r>
        <w:rPr>
          <w:rFonts w:cs="Arial"/>
          <w:b/>
          <w:bCs/>
          <w:kern w:val="32"/>
        </w:rPr>
        <w:t>d the frameworks like Spring and Struts.</w:t>
      </w:r>
    </w:p>
    <w:p w:rsidR="006A1539" w:rsidRPr="00E30A0E" w:rsidRDefault="006A1539" w:rsidP="00E30A0E">
      <w:pPr>
        <w:numPr>
          <w:ilvl w:val="0"/>
          <w:numId w:val="10"/>
        </w:numPr>
        <w:shd w:val="clear" w:color="auto" w:fill="FFFFFF"/>
        <w:tabs>
          <w:tab w:val="clear" w:pos="8208"/>
        </w:tabs>
        <w:spacing w:before="100" w:beforeAutospacing="1" w:after="100" w:afterAutospacing="1" w:line="225" w:lineRule="atLeast"/>
        <w:rPr>
          <w:rFonts w:cs="Arial"/>
          <w:b/>
          <w:bCs/>
          <w:kern w:val="32"/>
        </w:rPr>
      </w:pPr>
      <w:r>
        <w:rPr>
          <w:rFonts w:cs="Arial"/>
          <w:b/>
          <w:bCs/>
          <w:kern w:val="32"/>
        </w:rPr>
        <w:t>Deployed Applications to cloud using Google AppEngine and AWS.</w:t>
      </w:r>
    </w:p>
    <w:p w:rsidR="00E30A0E" w:rsidRPr="00E30A0E" w:rsidRDefault="00E30A0E" w:rsidP="00E30A0E">
      <w:pPr>
        <w:numPr>
          <w:ilvl w:val="0"/>
          <w:numId w:val="10"/>
        </w:numPr>
        <w:shd w:val="clear" w:color="auto" w:fill="FFFFFF"/>
        <w:tabs>
          <w:tab w:val="clear" w:pos="8208"/>
        </w:tabs>
        <w:spacing w:before="100" w:beforeAutospacing="1" w:after="100" w:afterAutospacing="1" w:line="225" w:lineRule="atLeast"/>
        <w:rPr>
          <w:rFonts w:cs="Arial"/>
          <w:b/>
          <w:bCs/>
          <w:kern w:val="32"/>
        </w:rPr>
      </w:pPr>
      <w:r w:rsidRPr="00E30A0E">
        <w:rPr>
          <w:rFonts w:cs="Arial"/>
          <w:b/>
          <w:bCs/>
          <w:kern w:val="32"/>
        </w:rPr>
        <w:t xml:space="preserve">Extensive experience in developing various web based applications using </w:t>
      </w:r>
      <w:r w:rsidR="006A1539">
        <w:rPr>
          <w:rFonts w:cs="Arial"/>
          <w:b/>
          <w:bCs/>
          <w:kern w:val="32"/>
        </w:rPr>
        <w:t xml:space="preserve">JDBC, JPA, </w:t>
      </w:r>
      <w:r w:rsidRPr="00E30A0E">
        <w:rPr>
          <w:rFonts w:cs="Arial"/>
          <w:b/>
          <w:bCs/>
          <w:kern w:val="32"/>
        </w:rPr>
        <w:t>Hibernate 3.0 and Spring frameworks.</w:t>
      </w:r>
    </w:p>
    <w:p w:rsidR="00E30A0E" w:rsidRPr="00E30A0E" w:rsidRDefault="00E30A0E" w:rsidP="00E30A0E">
      <w:pPr>
        <w:numPr>
          <w:ilvl w:val="0"/>
          <w:numId w:val="10"/>
        </w:numPr>
        <w:shd w:val="clear" w:color="auto" w:fill="FFFFFF"/>
        <w:tabs>
          <w:tab w:val="clear" w:pos="8208"/>
        </w:tabs>
        <w:spacing w:before="100" w:beforeAutospacing="1" w:after="100" w:afterAutospacing="1" w:line="225" w:lineRule="atLeast"/>
        <w:rPr>
          <w:rFonts w:cs="Arial"/>
          <w:b/>
          <w:bCs/>
          <w:kern w:val="32"/>
        </w:rPr>
      </w:pPr>
      <w:r w:rsidRPr="00E30A0E">
        <w:rPr>
          <w:rFonts w:cs="Arial"/>
          <w:b/>
          <w:bCs/>
          <w:kern w:val="32"/>
        </w:rPr>
        <w:t>Experience with WEB 2.0 technologies like Ajax</w:t>
      </w:r>
      <w:r>
        <w:rPr>
          <w:rFonts w:cs="Arial"/>
          <w:b/>
          <w:bCs/>
          <w:kern w:val="32"/>
        </w:rPr>
        <w:t xml:space="preserve">, jQuery, </w:t>
      </w:r>
      <w:r w:rsidR="00626EBB">
        <w:rPr>
          <w:rFonts w:cs="Arial"/>
          <w:b/>
          <w:bCs/>
          <w:kern w:val="32"/>
        </w:rPr>
        <w:t>Bootstrap</w:t>
      </w:r>
      <w:r>
        <w:rPr>
          <w:rFonts w:cs="Arial"/>
          <w:b/>
          <w:bCs/>
          <w:kern w:val="32"/>
        </w:rPr>
        <w:t xml:space="preserve"> and CSS.</w:t>
      </w:r>
    </w:p>
    <w:p w:rsidR="00E30A0E" w:rsidRDefault="00E30A0E" w:rsidP="00E30A0E">
      <w:pPr>
        <w:numPr>
          <w:ilvl w:val="0"/>
          <w:numId w:val="10"/>
        </w:numPr>
        <w:shd w:val="clear" w:color="auto" w:fill="FFFFFF"/>
        <w:tabs>
          <w:tab w:val="clear" w:pos="8208"/>
        </w:tabs>
        <w:spacing w:before="100" w:beforeAutospacing="1" w:after="100" w:afterAutospacing="1" w:line="225" w:lineRule="atLeast"/>
        <w:rPr>
          <w:rFonts w:cs="Arial"/>
          <w:b/>
          <w:bCs/>
          <w:kern w:val="32"/>
        </w:rPr>
      </w:pPr>
      <w:r w:rsidRPr="00E30A0E">
        <w:rPr>
          <w:rFonts w:cs="Arial"/>
          <w:b/>
          <w:bCs/>
          <w:kern w:val="32"/>
        </w:rPr>
        <w:t xml:space="preserve">Hands on experience on </w:t>
      </w:r>
      <w:r>
        <w:rPr>
          <w:rFonts w:cs="Arial"/>
          <w:b/>
          <w:bCs/>
          <w:kern w:val="32"/>
        </w:rPr>
        <w:t>tools like Ant, Maven and Subversion</w:t>
      </w:r>
      <w:r w:rsidRPr="00E30A0E">
        <w:rPr>
          <w:rFonts w:cs="Arial"/>
          <w:b/>
          <w:bCs/>
          <w:kern w:val="32"/>
        </w:rPr>
        <w:t>.</w:t>
      </w:r>
    </w:p>
    <w:p w:rsidR="00B72EBD" w:rsidRDefault="00B72EBD" w:rsidP="00E30A0E">
      <w:pPr>
        <w:numPr>
          <w:ilvl w:val="0"/>
          <w:numId w:val="10"/>
        </w:numPr>
        <w:shd w:val="clear" w:color="auto" w:fill="FFFFFF"/>
        <w:tabs>
          <w:tab w:val="clear" w:pos="8208"/>
        </w:tabs>
        <w:spacing w:before="100" w:beforeAutospacing="1" w:after="100" w:afterAutospacing="1" w:line="225" w:lineRule="atLeast"/>
        <w:jc w:val="both"/>
        <w:rPr>
          <w:rFonts w:cs="Arial"/>
          <w:b/>
          <w:bCs/>
          <w:kern w:val="32"/>
        </w:rPr>
      </w:pPr>
      <w:r w:rsidRPr="00B72EBD">
        <w:rPr>
          <w:rFonts w:cs="Arial"/>
          <w:b/>
          <w:bCs/>
          <w:kern w:val="32"/>
        </w:rPr>
        <w:t xml:space="preserve">Good Exposure to Internet/Intranet and e-commerce concepts and Worked on state of art products like </w:t>
      </w:r>
      <w:r>
        <w:rPr>
          <w:rFonts w:cs="Arial"/>
          <w:b/>
          <w:bCs/>
          <w:kern w:val="32"/>
        </w:rPr>
        <w:t>ULTIMATIX</w:t>
      </w:r>
      <w:r w:rsidRPr="00B72EBD">
        <w:rPr>
          <w:rFonts w:cs="Arial"/>
          <w:b/>
          <w:bCs/>
          <w:kern w:val="32"/>
        </w:rPr>
        <w:t xml:space="preserve">, </w:t>
      </w:r>
      <w:r>
        <w:rPr>
          <w:rFonts w:cs="Arial"/>
          <w:b/>
          <w:bCs/>
          <w:kern w:val="32"/>
        </w:rPr>
        <w:t>and Hushly</w:t>
      </w:r>
      <w:r w:rsidRPr="00B72EBD">
        <w:rPr>
          <w:rFonts w:cs="Arial"/>
          <w:b/>
          <w:bCs/>
          <w:kern w:val="32"/>
        </w:rPr>
        <w:t>.</w:t>
      </w:r>
    </w:p>
    <w:p w:rsidR="00BD65C2" w:rsidRPr="00E30A0E" w:rsidRDefault="00292879" w:rsidP="00E30A0E">
      <w:pPr>
        <w:numPr>
          <w:ilvl w:val="0"/>
          <w:numId w:val="10"/>
        </w:numPr>
        <w:shd w:val="clear" w:color="auto" w:fill="FFFFFF"/>
        <w:tabs>
          <w:tab w:val="clear" w:pos="8208"/>
        </w:tabs>
        <w:spacing w:before="100" w:beforeAutospacing="1" w:after="100" w:afterAutospacing="1" w:line="225" w:lineRule="atLeast"/>
        <w:jc w:val="both"/>
        <w:rPr>
          <w:rFonts w:cs="Arial"/>
          <w:b/>
          <w:bCs/>
          <w:kern w:val="32"/>
        </w:rPr>
      </w:pPr>
      <w:r>
        <w:rPr>
          <w:rFonts w:cs="Arial"/>
          <w:b/>
          <w:bCs/>
          <w:kern w:val="32"/>
        </w:rPr>
        <w:t>Good understanding on</w:t>
      </w:r>
      <w:r w:rsidR="00BD65C2">
        <w:rPr>
          <w:rFonts w:cs="Arial"/>
          <w:b/>
          <w:bCs/>
          <w:kern w:val="32"/>
        </w:rPr>
        <w:t xml:space="preserve"> </w:t>
      </w:r>
      <w:proofErr w:type="spellStart"/>
      <w:r w:rsidR="00BD65C2">
        <w:rPr>
          <w:rFonts w:cs="Arial"/>
          <w:b/>
          <w:bCs/>
          <w:kern w:val="32"/>
        </w:rPr>
        <w:t>NoSQL</w:t>
      </w:r>
      <w:proofErr w:type="spellEnd"/>
      <w:r w:rsidR="00BD65C2">
        <w:rPr>
          <w:rFonts w:cs="Arial"/>
          <w:b/>
          <w:bCs/>
          <w:kern w:val="32"/>
        </w:rPr>
        <w:t xml:space="preserve"> technologies like </w:t>
      </w:r>
      <w:proofErr w:type="spellStart"/>
      <w:r w:rsidR="00BD65C2">
        <w:rPr>
          <w:rFonts w:cs="Arial"/>
          <w:b/>
          <w:bCs/>
          <w:kern w:val="32"/>
        </w:rPr>
        <w:t>Couchbase</w:t>
      </w:r>
      <w:proofErr w:type="spellEnd"/>
      <w:r w:rsidR="00BD65C2">
        <w:rPr>
          <w:rFonts w:cs="Arial"/>
          <w:b/>
          <w:bCs/>
          <w:kern w:val="32"/>
        </w:rPr>
        <w:t xml:space="preserve"> and </w:t>
      </w:r>
      <w:r w:rsidR="00626EBB">
        <w:rPr>
          <w:rFonts w:cs="Arial"/>
          <w:b/>
          <w:bCs/>
          <w:kern w:val="32"/>
        </w:rPr>
        <w:t>Mongo DB</w:t>
      </w:r>
      <w:r w:rsidR="00BD65C2">
        <w:rPr>
          <w:rFonts w:cs="Arial"/>
          <w:b/>
          <w:bCs/>
          <w:kern w:val="32"/>
        </w:rPr>
        <w:t>.</w:t>
      </w:r>
    </w:p>
    <w:p w:rsidR="00B72EBD" w:rsidRPr="00B72EBD" w:rsidRDefault="00B72EBD" w:rsidP="00B72EBD">
      <w:pPr>
        <w:numPr>
          <w:ilvl w:val="0"/>
          <w:numId w:val="10"/>
        </w:numPr>
        <w:tabs>
          <w:tab w:val="clear" w:pos="8208"/>
        </w:tabs>
        <w:spacing w:before="0" w:after="0" w:line="240" w:lineRule="exact"/>
        <w:jc w:val="both"/>
        <w:rPr>
          <w:rFonts w:cs="Arial"/>
          <w:b/>
          <w:bCs/>
          <w:kern w:val="32"/>
        </w:rPr>
      </w:pPr>
      <w:r w:rsidRPr="00B72EBD">
        <w:rPr>
          <w:rFonts w:cs="Arial"/>
          <w:b/>
          <w:bCs/>
          <w:kern w:val="32"/>
        </w:rPr>
        <w:t xml:space="preserve">Sincere, enthusiastic, hardworking with good communication and interpersonal skills and zeal to learn new skills. </w:t>
      </w:r>
    </w:p>
    <w:p w:rsidR="009026FF" w:rsidRDefault="009026FF" w:rsidP="009026FF">
      <w:pPr>
        <w:pStyle w:val="Text"/>
        <w:rPr>
          <w:rFonts w:cs="Arial"/>
        </w:rPr>
      </w:pPr>
    </w:p>
    <w:p w:rsidR="009026FF" w:rsidRDefault="009026FF" w:rsidP="009026FF">
      <w:pPr>
        <w:pStyle w:val="Text"/>
        <w:rPr>
          <w:b/>
          <w:color w:val="808080"/>
        </w:rPr>
      </w:pPr>
      <w:r w:rsidRPr="00546FF2">
        <w:rPr>
          <w:b/>
          <w:color w:val="808080"/>
        </w:rPr>
        <w:t>Work Experience</w:t>
      </w:r>
    </w:p>
    <w:p w:rsidR="001E1CA1" w:rsidRPr="00174258" w:rsidRDefault="001E1CA1" w:rsidP="001E1CA1">
      <w:pPr>
        <w:spacing w:line="240" w:lineRule="auto"/>
        <w:rPr>
          <w:rFonts w:cs="Arial"/>
        </w:rPr>
      </w:pPr>
      <w:proofErr w:type="spellStart"/>
      <w:r>
        <w:rPr>
          <w:rFonts w:cs="Arial"/>
          <w:b/>
        </w:rPr>
        <w:t>SapientNitro</w:t>
      </w:r>
      <w:proofErr w:type="spellEnd"/>
      <w:r w:rsidRPr="00174258">
        <w:rPr>
          <w:rFonts w:cs="Arial"/>
          <w:b/>
        </w:rPr>
        <w:t xml:space="preserve">, </w:t>
      </w:r>
      <w:r>
        <w:rPr>
          <w:rStyle w:val="TextChar"/>
          <w:rFonts w:cs="Arial"/>
        </w:rPr>
        <w:t>May 5th</w:t>
      </w:r>
      <w:r>
        <w:rPr>
          <w:rStyle w:val="TextChar"/>
          <w:rFonts w:cs="Arial"/>
        </w:rPr>
        <w:t xml:space="preserve"> 201</w:t>
      </w:r>
      <w:r>
        <w:rPr>
          <w:rStyle w:val="TextChar"/>
          <w:rFonts w:cs="Arial"/>
        </w:rPr>
        <w:t>4</w:t>
      </w:r>
      <w:r>
        <w:rPr>
          <w:rStyle w:val="TextChar"/>
          <w:rFonts w:cs="Arial"/>
        </w:rPr>
        <w:t xml:space="preserve"> </w:t>
      </w:r>
      <w:r w:rsidRPr="00174258">
        <w:rPr>
          <w:rStyle w:val="TextChar"/>
          <w:rFonts w:cs="Arial"/>
        </w:rPr>
        <w:t>to</w:t>
      </w:r>
      <w:r>
        <w:rPr>
          <w:rStyle w:val="TextChar"/>
          <w:rFonts w:cs="Arial"/>
        </w:rPr>
        <w:t xml:space="preserve"> </w:t>
      </w:r>
      <w:r>
        <w:rPr>
          <w:rStyle w:val="TextChar"/>
          <w:rFonts w:cs="Arial"/>
        </w:rPr>
        <w:t>Till Date</w:t>
      </w:r>
    </w:p>
    <w:p w:rsidR="001E1CA1" w:rsidRDefault="001E1CA1" w:rsidP="001E1CA1">
      <w:pPr>
        <w:pStyle w:val="Text"/>
        <w:rPr>
          <w:rFonts w:cs="Arial"/>
          <w:b/>
        </w:rPr>
      </w:pPr>
      <w:r w:rsidRPr="00083F24">
        <w:rPr>
          <w:rFonts w:cs="Arial"/>
          <w:b/>
        </w:rPr>
        <w:t>Role-</w:t>
      </w:r>
      <w:r>
        <w:rPr>
          <w:rFonts w:cs="Arial"/>
          <w:b/>
        </w:rPr>
        <w:t>Senior Associate Technology</w:t>
      </w:r>
    </w:p>
    <w:p w:rsidR="00B659BA" w:rsidRDefault="002944CC" w:rsidP="001E1CA1">
      <w:pPr>
        <w:pStyle w:val="Text"/>
        <w:rPr>
          <w:rFonts w:cs="Arial"/>
          <w:b/>
        </w:rPr>
      </w:pPr>
      <w:r>
        <w:rPr>
          <w:rFonts w:cs="Arial"/>
          <w:b/>
        </w:rPr>
        <w:t xml:space="preserve">Client: </w:t>
      </w:r>
      <w:proofErr w:type="spellStart"/>
      <w:r w:rsidRPr="002944CC">
        <w:rPr>
          <w:rFonts w:cs="Arial"/>
          <w:b/>
        </w:rPr>
        <w:t>SapientNitro</w:t>
      </w:r>
      <w:proofErr w:type="spellEnd"/>
      <w:r w:rsidRPr="002944CC">
        <w:rPr>
          <w:rFonts w:cs="Arial"/>
          <w:b/>
        </w:rPr>
        <w:t xml:space="preserve"> R&amp;D - Proof of Concept</w:t>
      </w:r>
    </w:p>
    <w:p w:rsidR="001E1CA1" w:rsidRDefault="001E1CA1" w:rsidP="001E1CA1">
      <w:pPr>
        <w:pStyle w:val="Text"/>
        <w:rPr>
          <w:b/>
          <w:color w:val="808080"/>
        </w:rPr>
      </w:pPr>
      <w:r w:rsidRPr="00083F24">
        <w:rPr>
          <w:rFonts w:cs="Arial"/>
          <w:b/>
        </w:rPr>
        <w:t xml:space="preserve">Type of Project- </w:t>
      </w:r>
      <w:r>
        <w:rPr>
          <w:rFonts w:ascii="Verdana" w:hAnsi="Verdana"/>
          <w:b/>
          <w:sz w:val="17"/>
          <w:szCs w:val="17"/>
        </w:rPr>
        <w:t>:</w:t>
      </w:r>
      <w:r>
        <w:rPr>
          <w:rFonts w:ascii="Verdana" w:hAnsi="Verdana"/>
          <w:sz w:val="17"/>
          <w:szCs w:val="17"/>
        </w:rPr>
        <w:t xml:space="preserve">    </w:t>
      </w:r>
      <w:r w:rsidR="00E32418" w:rsidRPr="00E32418">
        <w:rPr>
          <w:rFonts w:ascii="Verdana" w:hAnsi="Verdana"/>
          <w:b/>
          <w:sz w:val="17"/>
          <w:szCs w:val="17"/>
        </w:rPr>
        <w:t>Explore</w:t>
      </w:r>
      <w:r w:rsidR="00E32418">
        <w:rPr>
          <w:rFonts w:ascii="Verdana" w:hAnsi="Verdana"/>
          <w:sz w:val="17"/>
          <w:szCs w:val="17"/>
        </w:rPr>
        <w:t xml:space="preserve"> </w:t>
      </w:r>
      <w:proofErr w:type="spellStart"/>
      <w:proofErr w:type="gramStart"/>
      <w:r>
        <w:rPr>
          <w:rFonts w:ascii="Verdana" w:hAnsi="Verdana"/>
          <w:b/>
          <w:sz w:val="17"/>
          <w:szCs w:val="17"/>
        </w:rPr>
        <w:t>Couchbase</w:t>
      </w:r>
      <w:proofErr w:type="spellEnd"/>
      <w:r w:rsidR="00E32418">
        <w:rPr>
          <w:rFonts w:ascii="Verdana" w:hAnsi="Verdana"/>
          <w:b/>
          <w:sz w:val="17"/>
          <w:szCs w:val="17"/>
        </w:rPr>
        <w:t>(</w:t>
      </w:r>
      <w:proofErr w:type="gramEnd"/>
      <w:r>
        <w:rPr>
          <w:rFonts w:ascii="Verdana" w:hAnsi="Verdana"/>
          <w:b/>
          <w:sz w:val="17"/>
          <w:szCs w:val="17"/>
        </w:rPr>
        <w:t xml:space="preserve"> POC</w:t>
      </w:r>
      <w:r w:rsidRPr="00E32418">
        <w:rPr>
          <w:rFonts w:cs="Arial"/>
          <w:b/>
          <w:color w:val="000000"/>
          <w:shd w:val="clear" w:color="auto" w:fill="FFFFFF"/>
        </w:rPr>
        <w:t>)</w:t>
      </w:r>
      <w:r>
        <w:rPr>
          <w:rFonts w:cs="Arial"/>
          <w:color w:val="000000"/>
          <w:shd w:val="clear" w:color="auto" w:fill="FFFFFF"/>
        </w:rPr>
        <w:t xml:space="preserve">            </w:t>
      </w:r>
      <w:r w:rsidRPr="001E1CA1">
        <w:rPr>
          <w:rFonts w:cs="Arial"/>
          <w:b/>
          <w:color w:val="000000"/>
          <w:shd w:val="clear" w:color="auto" w:fill="FFFFFF"/>
        </w:rPr>
        <w:t>May 5th</w:t>
      </w:r>
      <w:r>
        <w:rPr>
          <w:rFonts w:cs="Arial"/>
          <w:b/>
          <w:color w:val="000000"/>
          <w:shd w:val="clear" w:color="auto" w:fill="FFFFFF"/>
        </w:rPr>
        <w:t xml:space="preserve"> 2014</w:t>
      </w:r>
      <w:r w:rsidRPr="002A5905">
        <w:rPr>
          <w:rFonts w:cs="Arial"/>
          <w:b/>
          <w:color w:val="000000"/>
          <w:shd w:val="clear" w:color="auto" w:fill="FFFFFF"/>
        </w:rPr>
        <w:t xml:space="preserve"> to </w:t>
      </w:r>
      <w:r>
        <w:rPr>
          <w:rFonts w:cs="Arial"/>
          <w:b/>
          <w:color w:val="000000"/>
          <w:shd w:val="clear" w:color="auto" w:fill="FFFFFF"/>
        </w:rPr>
        <w:t>Till Date</w:t>
      </w:r>
    </w:p>
    <w:p w:rsidR="00134464" w:rsidRDefault="00134464" w:rsidP="00FC2118">
      <w:pPr>
        <w:rPr>
          <w:rFonts w:ascii="Verdana" w:hAnsi="Verdana" w:cs="Arial"/>
          <w:b/>
        </w:rPr>
      </w:pPr>
      <w:bookmarkStart w:id="0" w:name="_GoBack"/>
      <w:bookmarkEnd w:id="0"/>
    </w:p>
    <w:p w:rsidR="00FC2118" w:rsidRDefault="00FC2118" w:rsidP="00FC2118">
      <w:pPr>
        <w:rPr>
          <w:rFonts w:ascii="Verdana" w:hAnsi="Verdana" w:cs="Arial"/>
          <w:b/>
        </w:rPr>
      </w:pPr>
      <w:r>
        <w:rPr>
          <w:rFonts w:ascii="Verdana" w:hAnsi="Verdana" w:cs="Arial"/>
          <w:b/>
        </w:rPr>
        <w:t xml:space="preserve">As a software engineer, was responsible for </w:t>
      </w:r>
    </w:p>
    <w:p w:rsidR="00FC2118" w:rsidRDefault="00FC2118" w:rsidP="00FC2118">
      <w:pPr>
        <w:rPr>
          <w:rFonts w:ascii="Verdana" w:hAnsi="Verdana" w:cs="Arial"/>
        </w:rPr>
      </w:pPr>
    </w:p>
    <w:p w:rsidR="00FC2118" w:rsidRDefault="00FC2118" w:rsidP="00FC2118">
      <w:pPr>
        <w:pStyle w:val="Bullets"/>
        <w:spacing w:line="240" w:lineRule="auto"/>
      </w:pPr>
      <w:r>
        <w:t>Identified the need for NoSQL Systems and Installed Couchbase Server on a Single Node.</w:t>
      </w:r>
    </w:p>
    <w:p w:rsidR="00FC2118" w:rsidRPr="002B71B1" w:rsidRDefault="00FC2118" w:rsidP="00FC2118">
      <w:pPr>
        <w:pStyle w:val="Bullets"/>
        <w:spacing w:line="240" w:lineRule="auto"/>
      </w:pPr>
      <w:r>
        <w:t>Created a Couchbase Cluster by adding more than one Node and observed how data is replicated between nodes</w:t>
      </w:r>
      <w:r w:rsidRPr="002B71B1">
        <w:t>.</w:t>
      </w:r>
    </w:p>
    <w:p w:rsidR="00FC2118" w:rsidRPr="005E2751" w:rsidRDefault="00FC2118" w:rsidP="00FC2118">
      <w:pPr>
        <w:pStyle w:val="Bullets"/>
        <w:spacing w:line="240" w:lineRule="auto"/>
        <w:rPr>
          <w:rFonts w:cs="Arial"/>
        </w:rPr>
      </w:pPr>
      <w:r>
        <w:t xml:space="preserve">Used Java SDK </w:t>
      </w:r>
      <w:r w:rsidR="00EE03A9">
        <w:t>1.4</w:t>
      </w:r>
      <w:r>
        <w:t xml:space="preserve"> for Couchbase Server, and able to interact with Server using Java </w:t>
      </w:r>
      <w:r w:rsidR="00EE03A9">
        <w:t xml:space="preserve">Application. Used </w:t>
      </w:r>
      <w:proofErr w:type="spellStart"/>
      <w:r w:rsidR="00EE03A9">
        <w:t>CouchbaseClient</w:t>
      </w:r>
      <w:proofErr w:type="spellEnd"/>
      <w:r w:rsidR="00EE03A9">
        <w:t>, View and Query APIs.</w:t>
      </w:r>
    </w:p>
    <w:p w:rsidR="00FC2118" w:rsidRPr="005E2751" w:rsidRDefault="00B659BA" w:rsidP="00FC2118">
      <w:pPr>
        <w:pStyle w:val="Bullets"/>
        <w:spacing w:line="240" w:lineRule="auto"/>
        <w:rPr>
          <w:rFonts w:cs="Arial"/>
        </w:rPr>
      </w:pPr>
      <w:r>
        <w:t>Able to perform I/O operations (CRUD) on Documents using Couchbase Java API, created Views and implemented Map/Reduce Functions.</w:t>
      </w:r>
    </w:p>
    <w:p w:rsidR="00FC2118" w:rsidRPr="002B71B1" w:rsidRDefault="00B659BA" w:rsidP="00FC2118">
      <w:pPr>
        <w:pStyle w:val="Bullets"/>
      </w:pPr>
      <w:r w:rsidRPr="002B71B1">
        <w:t>A</w:t>
      </w:r>
      <w:r>
        <w:t>nalyzed the performance of Couchbase Server with heavy I/O operations, Observed changes using different Graphs and Statistics in terms of RAM and Disk Space. Created a Simple REST application using DropWizard which pulls the data from Couchbase in JSON format.</w:t>
      </w:r>
    </w:p>
    <w:p w:rsidR="00FC2118" w:rsidRDefault="00552081" w:rsidP="00FC2118">
      <w:pPr>
        <w:pStyle w:val="Bullets"/>
      </w:pPr>
      <w:r>
        <w:t xml:space="preserve">Able to understand concepts like vBucket, Memchache and </w:t>
      </w:r>
      <w:r w:rsidR="00D328AF">
        <w:t>XDCR</w:t>
      </w:r>
      <w:r w:rsidR="00FC2118">
        <w:t xml:space="preserve">. </w:t>
      </w:r>
    </w:p>
    <w:p w:rsidR="0036321B" w:rsidRDefault="0036321B" w:rsidP="00FC2118">
      <w:pPr>
        <w:pStyle w:val="Bullets"/>
      </w:pPr>
      <w:r>
        <w:t xml:space="preserve">Identified different plugins Elastic Search and </w:t>
      </w:r>
      <w:proofErr w:type="spellStart"/>
      <w:r>
        <w:t>Talend</w:t>
      </w:r>
      <w:proofErr w:type="spellEnd"/>
      <w:r>
        <w:t>.</w:t>
      </w:r>
    </w:p>
    <w:p w:rsidR="004E3106" w:rsidRDefault="004E3106" w:rsidP="009026FF">
      <w:pPr>
        <w:spacing w:line="240" w:lineRule="auto"/>
        <w:rPr>
          <w:rFonts w:cs="Arial"/>
          <w:b/>
        </w:rPr>
      </w:pPr>
    </w:p>
    <w:p w:rsidR="004E3106" w:rsidRDefault="004E3106" w:rsidP="009026FF">
      <w:pPr>
        <w:spacing w:line="240" w:lineRule="auto"/>
        <w:rPr>
          <w:rFonts w:cs="Arial"/>
          <w:b/>
        </w:rPr>
      </w:pPr>
    </w:p>
    <w:p w:rsidR="002C7148" w:rsidRPr="00174258" w:rsidRDefault="00DD47AC" w:rsidP="009026FF">
      <w:pPr>
        <w:spacing w:line="240" w:lineRule="auto"/>
        <w:rPr>
          <w:rFonts w:cs="Arial"/>
        </w:rPr>
      </w:pPr>
      <w:r>
        <w:rPr>
          <w:rFonts w:cs="Arial"/>
          <w:b/>
        </w:rPr>
        <w:t>CMC Ltd</w:t>
      </w:r>
      <w:r w:rsidR="009026FF" w:rsidRPr="00174258">
        <w:rPr>
          <w:rFonts w:cs="Arial"/>
          <w:b/>
        </w:rPr>
        <w:t xml:space="preserve">, </w:t>
      </w:r>
      <w:r>
        <w:rPr>
          <w:rStyle w:val="TextChar"/>
          <w:rFonts w:cs="Arial"/>
        </w:rPr>
        <w:t>October 17</w:t>
      </w:r>
      <w:r w:rsidR="002C7148" w:rsidRPr="002C7148">
        <w:rPr>
          <w:rStyle w:val="TextChar"/>
          <w:rFonts w:cs="Arial"/>
          <w:vertAlign w:val="superscript"/>
        </w:rPr>
        <w:t>th</w:t>
      </w:r>
      <w:r w:rsidR="002C7148">
        <w:rPr>
          <w:rStyle w:val="TextChar"/>
          <w:rFonts w:cs="Arial"/>
        </w:rPr>
        <w:t xml:space="preserve"> </w:t>
      </w:r>
      <w:r>
        <w:rPr>
          <w:rStyle w:val="TextChar"/>
          <w:rFonts w:cs="Arial"/>
        </w:rPr>
        <w:t xml:space="preserve">2011 </w:t>
      </w:r>
      <w:r w:rsidR="002C7148" w:rsidRPr="00174258">
        <w:rPr>
          <w:rStyle w:val="TextChar"/>
          <w:rFonts w:cs="Arial"/>
        </w:rPr>
        <w:t>to</w:t>
      </w:r>
      <w:r>
        <w:rPr>
          <w:rStyle w:val="TextChar"/>
          <w:rFonts w:cs="Arial"/>
        </w:rPr>
        <w:t xml:space="preserve"> May 2</w:t>
      </w:r>
      <w:r w:rsidRPr="00DD47AC">
        <w:rPr>
          <w:rStyle w:val="TextChar"/>
          <w:rFonts w:cs="Arial"/>
          <w:vertAlign w:val="superscript"/>
        </w:rPr>
        <w:t>nd</w:t>
      </w:r>
      <w:r>
        <w:rPr>
          <w:rStyle w:val="TextChar"/>
          <w:rFonts w:cs="Arial"/>
        </w:rPr>
        <w:t xml:space="preserve"> 2014</w:t>
      </w:r>
    </w:p>
    <w:p w:rsidR="00083F24" w:rsidRDefault="00083F24" w:rsidP="00083F24">
      <w:pPr>
        <w:pStyle w:val="Text"/>
        <w:rPr>
          <w:rFonts w:cs="Arial"/>
          <w:b/>
        </w:rPr>
      </w:pPr>
      <w:bookmarkStart w:id="1" w:name="OLE_LINK1"/>
      <w:bookmarkStart w:id="2" w:name="OLE_LINK2"/>
      <w:r w:rsidRPr="00083F24">
        <w:rPr>
          <w:rFonts w:cs="Arial"/>
          <w:b/>
        </w:rPr>
        <w:t>Role-</w:t>
      </w:r>
      <w:r w:rsidR="00DD47AC">
        <w:rPr>
          <w:rFonts w:cs="Arial"/>
          <w:b/>
        </w:rPr>
        <w:t>IT Engineer</w:t>
      </w:r>
    </w:p>
    <w:p w:rsidR="00F466A1" w:rsidRDefault="00F466A1" w:rsidP="00963E85">
      <w:pPr>
        <w:pStyle w:val="Text"/>
        <w:rPr>
          <w:rFonts w:cs="Arial"/>
          <w:b/>
        </w:rPr>
      </w:pPr>
    </w:p>
    <w:p w:rsidR="009026FF" w:rsidRDefault="00083F24" w:rsidP="00963E85">
      <w:pPr>
        <w:pStyle w:val="Text"/>
        <w:rPr>
          <w:rFonts w:cs="Arial"/>
          <w:color w:val="000000"/>
          <w:shd w:val="clear" w:color="auto" w:fill="FFFFFF"/>
        </w:rPr>
      </w:pPr>
      <w:r w:rsidRPr="00083F24">
        <w:rPr>
          <w:rFonts w:cs="Arial"/>
          <w:b/>
        </w:rPr>
        <w:t xml:space="preserve">Type of Project- </w:t>
      </w:r>
      <w:r w:rsidR="003373F5">
        <w:rPr>
          <w:rFonts w:ascii="Verdana" w:hAnsi="Verdana"/>
          <w:b/>
          <w:sz w:val="17"/>
          <w:szCs w:val="17"/>
        </w:rPr>
        <w:t>:</w:t>
      </w:r>
      <w:r w:rsidR="003373F5">
        <w:rPr>
          <w:rFonts w:ascii="Verdana" w:hAnsi="Verdana"/>
          <w:sz w:val="17"/>
          <w:szCs w:val="17"/>
        </w:rPr>
        <w:t xml:space="preserve">    </w:t>
      </w:r>
      <w:bookmarkStart w:id="3" w:name="OLE_LINK5"/>
      <w:bookmarkStart w:id="4" w:name="OLE_LINK6"/>
      <w:bookmarkEnd w:id="1"/>
      <w:bookmarkEnd w:id="2"/>
      <w:r w:rsidR="00963E85" w:rsidRPr="00963E85">
        <w:rPr>
          <w:rFonts w:ascii="Verdana" w:hAnsi="Verdana"/>
          <w:b/>
          <w:sz w:val="17"/>
          <w:szCs w:val="17"/>
        </w:rPr>
        <w:t>Ultimatix-HRMS</w:t>
      </w:r>
      <w:r w:rsidR="00963E85">
        <w:rPr>
          <w:rFonts w:ascii="Verdana" w:hAnsi="Verdana"/>
          <w:b/>
          <w:sz w:val="17"/>
          <w:szCs w:val="17"/>
        </w:rPr>
        <w:t xml:space="preserve"> </w:t>
      </w:r>
      <w:r w:rsidR="00963E85" w:rsidRPr="009C1924">
        <w:rPr>
          <w:rFonts w:ascii="Verdana" w:hAnsi="Verdana"/>
          <w:sz w:val="17"/>
          <w:szCs w:val="17"/>
        </w:rPr>
        <w:t>(</w:t>
      </w:r>
      <w:r w:rsidR="00963E85">
        <w:rPr>
          <w:rFonts w:cs="Arial"/>
          <w:color w:val="000000"/>
          <w:shd w:val="clear" w:color="auto" w:fill="FFFFFF"/>
        </w:rPr>
        <w:t>TCS –Internal)</w:t>
      </w:r>
      <w:r w:rsidR="00890708">
        <w:rPr>
          <w:rFonts w:cs="Arial"/>
          <w:color w:val="000000"/>
          <w:shd w:val="clear" w:color="auto" w:fill="FFFFFF"/>
        </w:rPr>
        <w:t xml:space="preserve">             </w:t>
      </w:r>
      <w:r w:rsidR="002A5905" w:rsidRPr="002A5905">
        <w:rPr>
          <w:rFonts w:cs="Arial"/>
          <w:b/>
          <w:color w:val="000000"/>
          <w:shd w:val="clear" w:color="auto" w:fill="FFFFFF"/>
        </w:rPr>
        <w:t xml:space="preserve">March 2012 to </w:t>
      </w:r>
      <w:r w:rsidR="00890708">
        <w:rPr>
          <w:rFonts w:cs="Arial"/>
          <w:b/>
          <w:color w:val="000000"/>
          <w:shd w:val="clear" w:color="auto" w:fill="FFFFFF"/>
        </w:rPr>
        <w:t>May 2014</w:t>
      </w:r>
      <w:r w:rsidR="009F5A59" w:rsidRPr="002A5905">
        <w:rPr>
          <w:rFonts w:cs="Arial"/>
          <w:b/>
          <w:color w:val="000000"/>
        </w:rPr>
        <w:br/>
      </w:r>
      <w:r w:rsidR="009F5A59">
        <w:rPr>
          <w:rFonts w:cs="Arial"/>
          <w:color w:val="000000"/>
        </w:rPr>
        <w:br/>
      </w:r>
      <w:r w:rsidR="009F5A59">
        <w:rPr>
          <w:rFonts w:cs="Arial"/>
          <w:color w:val="000000"/>
          <w:shd w:val="clear" w:color="auto" w:fill="FFFFFF"/>
        </w:rPr>
        <w:t xml:space="preserve">Ultimatix TCS-Portal, is an application system. This is the official website of TCS (Tata Consultancy Services). For the Project Ultimatix, TCS has been awarded as the InfoWorld 100. IT projects are honored by InfoWorld 100 that display the most creative use of cutting-edge technologies to further their business goals TCS has an ERP tool called Ultimatix which can be accessed at </w:t>
      </w:r>
      <w:hyperlink r:id="rId8" w:history="1">
        <w:r w:rsidR="00755110" w:rsidRPr="00B74B9A">
          <w:rPr>
            <w:rStyle w:val="Hyperlink"/>
            <w:rFonts w:cs="Arial"/>
            <w:shd w:val="clear" w:color="auto" w:fill="FFFFFF"/>
          </w:rPr>
          <w:t>https://www.ultimatix.net</w:t>
        </w:r>
      </w:hyperlink>
      <w:r w:rsidR="00755110">
        <w:rPr>
          <w:rFonts w:cs="Arial"/>
          <w:color w:val="000000"/>
          <w:shd w:val="clear" w:color="auto" w:fill="FFFFFF"/>
        </w:rPr>
        <w:t xml:space="preserve"> .</w:t>
      </w:r>
      <w:r w:rsidR="009F5A59">
        <w:rPr>
          <w:rFonts w:cs="Arial"/>
          <w:color w:val="000000"/>
          <w:shd w:val="clear" w:color="auto" w:fill="FFFFFF"/>
        </w:rPr>
        <w:t>Ultimatix is the ultimate ERP tool - it is through Ultimatix that you will have to claim your reimbursements, apply for leave, view your paycheck, fill in your time sheets. The outcome of Ultimatix was a cohesive network and method for deploying all internal processes, together with HR, finance, and project management. Ultimatix included custom applications based on J2EE using rule engines and workflow services.</w:t>
      </w:r>
    </w:p>
    <w:p w:rsidR="00963E85" w:rsidRPr="002C7148" w:rsidRDefault="00963E85" w:rsidP="00963E85">
      <w:pPr>
        <w:pStyle w:val="Text"/>
        <w:rPr>
          <w:rFonts w:ascii="Verdana" w:hAnsi="Verdana" w:cs="Raavi"/>
          <w:color w:val="000000"/>
          <w:shd w:val="clear" w:color="auto" w:fill="FFFFFF"/>
        </w:rPr>
      </w:pPr>
    </w:p>
    <w:bookmarkEnd w:id="3"/>
    <w:bookmarkEnd w:id="4"/>
    <w:p w:rsidR="002C7148" w:rsidRDefault="002C7148" w:rsidP="002C7148">
      <w:pPr>
        <w:rPr>
          <w:rFonts w:ascii="Verdana" w:hAnsi="Verdana" w:cs="Arial"/>
          <w:b/>
        </w:rPr>
      </w:pPr>
      <w:r>
        <w:rPr>
          <w:rFonts w:ascii="Verdana" w:hAnsi="Verdana" w:cs="Arial"/>
          <w:b/>
        </w:rPr>
        <w:t xml:space="preserve">As a software engineer, was responsible for </w:t>
      </w:r>
    </w:p>
    <w:p w:rsidR="002C7148" w:rsidRDefault="002C7148" w:rsidP="002C7148">
      <w:pPr>
        <w:rPr>
          <w:rFonts w:ascii="Verdana" w:hAnsi="Verdana" w:cs="Arial"/>
        </w:rPr>
      </w:pPr>
    </w:p>
    <w:p w:rsidR="000D5D95" w:rsidRDefault="000D5D95" w:rsidP="00517155">
      <w:pPr>
        <w:pStyle w:val="Bullets"/>
        <w:spacing w:line="240" w:lineRule="auto"/>
      </w:pPr>
      <w:r w:rsidRPr="002B71B1">
        <w:t>As an experienced member of the team at this company, I had a heavy influence on the running of the department. As such, I used my existing knowledge and experience to increase the efficiency of the team and improve the quality of their work.</w:t>
      </w:r>
    </w:p>
    <w:p w:rsidR="00572AF9" w:rsidRPr="002B71B1" w:rsidRDefault="00572AF9" w:rsidP="00517155">
      <w:pPr>
        <w:pStyle w:val="Bullets"/>
        <w:spacing w:line="240" w:lineRule="auto"/>
      </w:pPr>
      <w:r w:rsidRPr="00572AF9">
        <w:t>Developed the base application structure and API using Prototype, Singletons and Observer Design Patterns.</w:t>
      </w:r>
    </w:p>
    <w:p w:rsidR="000D5D95" w:rsidRPr="002B71B1" w:rsidRDefault="000D5D95" w:rsidP="00517155">
      <w:pPr>
        <w:pStyle w:val="Bullets"/>
        <w:numPr>
          <w:ilvl w:val="0"/>
          <w:numId w:val="0"/>
        </w:numPr>
        <w:spacing w:line="240" w:lineRule="auto"/>
      </w:pPr>
      <w:r w:rsidRPr="002B71B1">
        <w:t>.</w:t>
      </w:r>
    </w:p>
    <w:p w:rsidR="00572AF9" w:rsidRPr="005E2751" w:rsidRDefault="00572AF9" w:rsidP="00517155">
      <w:pPr>
        <w:pStyle w:val="Bullets"/>
        <w:spacing w:line="240" w:lineRule="auto"/>
        <w:rPr>
          <w:rFonts w:cs="Arial"/>
        </w:rPr>
      </w:pPr>
      <w:r>
        <w:t>Wrote several Controllers, DAO and implementation class and User defined Exceptions.</w:t>
      </w:r>
    </w:p>
    <w:p w:rsidR="005E2751" w:rsidRPr="005E2751" w:rsidRDefault="005E2751" w:rsidP="00517155">
      <w:pPr>
        <w:pStyle w:val="Bullets"/>
        <w:spacing w:line="240" w:lineRule="auto"/>
        <w:rPr>
          <w:rFonts w:cs="Arial"/>
        </w:rPr>
      </w:pPr>
      <w:r>
        <w:t>Written Utility Classes for Cookie and Service Management.</w:t>
      </w:r>
    </w:p>
    <w:p w:rsidR="005E2751" w:rsidRPr="002B71B1" w:rsidRDefault="005E2751" w:rsidP="005E44DD">
      <w:pPr>
        <w:pStyle w:val="Bullets"/>
      </w:pPr>
      <w:r w:rsidRPr="002B71B1">
        <w:t>Accelerated development cy</w:t>
      </w:r>
      <w:r>
        <w:t xml:space="preserve">cles with use of MVC framework </w:t>
      </w:r>
      <w:r w:rsidRPr="002B71B1">
        <w:t>such as Spring. Tra</w:t>
      </w:r>
      <w:r>
        <w:t xml:space="preserve">ined technical staff on various </w:t>
      </w:r>
      <w:r w:rsidRPr="002B71B1">
        <w:t>topics - from the concepts of HTML and CSS to advanced object-oriented design patterns.</w:t>
      </w:r>
    </w:p>
    <w:p w:rsidR="00572AF9" w:rsidRDefault="005E2751" w:rsidP="005E44DD">
      <w:pPr>
        <w:pStyle w:val="Bullets"/>
      </w:pPr>
      <w:r>
        <w:t>Used Spring MVC, strategy design pattern, and Dao, singleton and factory design pattern as part of application.</w:t>
      </w:r>
      <w:r w:rsidR="00517155">
        <w:t xml:space="preserve"> </w:t>
      </w:r>
    </w:p>
    <w:p w:rsidR="00083F24" w:rsidRDefault="000D5D95" w:rsidP="005E44DD">
      <w:pPr>
        <w:pStyle w:val="Bullets"/>
      </w:pPr>
      <w:r w:rsidRPr="002B71B1">
        <w:t>Generated Reports and Charts Using to</w:t>
      </w:r>
      <w:r>
        <w:t>ols like Jasper, and JFreeChart and r</w:t>
      </w:r>
      <w:r w:rsidRPr="002B71B1">
        <w:t>eplaced use of outdated Flash techniques with progressively-enhanced, accessible AJAX alternatives. Making use of framework such as Ext-</w:t>
      </w:r>
      <w:r>
        <w:t>Js and jQuery where appropriate.</w:t>
      </w:r>
    </w:p>
    <w:p w:rsidR="00140D31" w:rsidRDefault="00140D31" w:rsidP="00140D31">
      <w:pPr>
        <w:tabs>
          <w:tab w:val="clear" w:pos="8208"/>
        </w:tabs>
        <w:spacing w:before="0" w:after="0" w:line="270" w:lineRule="atLeast"/>
        <w:rPr>
          <w:rFonts w:eastAsia="Times New Roman" w:cs="Arial"/>
          <w:i/>
          <w:iCs/>
          <w:color w:val="3E4651"/>
          <w:kern w:val="0"/>
          <w:sz w:val="18"/>
          <w:szCs w:val="18"/>
          <w:lang w:eastAsia="en-US"/>
        </w:rPr>
      </w:pPr>
    </w:p>
    <w:p w:rsidR="00140D31" w:rsidRPr="00140D31" w:rsidRDefault="00140D31" w:rsidP="00140D31">
      <w:pPr>
        <w:tabs>
          <w:tab w:val="clear" w:pos="8208"/>
        </w:tabs>
        <w:spacing w:before="0" w:after="0" w:line="270" w:lineRule="atLeast"/>
        <w:rPr>
          <w:rFonts w:eastAsia="Times New Roman" w:cs="Arial"/>
          <w:color w:val="3E4651"/>
          <w:kern w:val="0"/>
          <w:sz w:val="18"/>
          <w:szCs w:val="18"/>
          <w:lang w:eastAsia="en-US"/>
        </w:rPr>
      </w:pPr>
      <w:r w:rsidRPr="00140D31">
        <w:rPr>
          <w:rFonts w:eastAsia="Times New Roman" w:cs="Arial"/>
          <w:i/>
          <w:iCs/>
          <w:color w:val="3E4651"/>
          <w:kern w:val="0"/>
          <w:sz w:val="18"/>
          <w:szCs w:val="18"/>
          <w:lang w:eastAsia="en-US"/>
        </w:rPr>
        <w:t>Technical Environment:</w:t>
      </w:r>
      <w:r w:rsidRPr="00140D31">
        <w:rPr>
          <w:rFonts w:eastAsia="Times New Roman" w:cs="Arial"/>
          <w:color w:val="3E4651"/>
          <w:kern w:val="0"/>
          <w:sz w:val="18"/>
          <w:szCs w:val="18"/>
          <w:lang w:eastAsia="en-US"/>
        </w:rPr>
        <w:t> </w:t>
      </w:r>
    </w:p>
    <w:p w:rsidR="00F466A1" w:rsidRDefault="00140D31" w:rsidP="00477A80">
      <w:pPr>
        <w:tabs>
          <w:tab w:val="clear" w:pos="8208"/>
        </w:tabs>
        <w:spacing w:before="0" w:after="120" w:line="270" w:lineRule="atLeast"/>
        <w:rPr>
          <w:rStyle w:val="Header2companynameChar"/>
          <w:rFonts w:cs="Arial"/>
        </w:rPr>
      </w:pPr>
      <w:r>
        <w:rPr>
          <w:rFonts w:eastAsia="Times New Roman" w:cs="Arial"/>
          <w:color w:val="3E4651"/>
          <w:kern w:val="0"/>
          <w:sz w:val="18"/>
          <w:szCs w:val="18"/>
          <w:lang w:eastAsia="en-US"/>
        </w:rPr>
        <w:t>Java, JDK1.5</w:t>
      </w:r>
      <w:r w:rsidRPr="00140D31">
        <w:rPr>
          <w:rFonts w:eastAsia="Times New Roman" w:cs="Arial"/>
          <w:color w:val="3E4651"/>
          <w:kern w:val="0"/>
          <w:sz w:val="18"/>
          <w:szCs w:val="18"/>
          <w:lang w:eastAsia="en-US"/>
        </w:rPr>
        <w:t xml:space="preserve">, </w:t>
      </w:r>
      <w:r>
        <w:rPr>
          <w:rFonts w:eastAsia="Times New Roman" w:cs="Arial"/>
          <w:color w:val="3E4651"/>
          <w:kern w:val="0"/>
          <w:sz w:val="18"/>
          <w:szCs w:val="18"/>
          <w:lang w:eastAsia="en-US"/>
        </w:rPr>
        <w:t xml:space="preserve">Spring, Spring MVC, Hibernate 3.0, </w:t>
      </w:r>
      <w:r w:rsidR="003C6709">
        <w:rPr>
          <w:rFonts w:eastAsia="Times New Roman" w:cs="Arial"/>
          <w:color w:val="3E4651"/>
          <w:kern w:val="0"/>
          <w:sz w:val="18"/>
          <w:szCs w:val="18"/>
          <w:lang w:eastAsia="en-US"/>
        </w:rPr>
        <w:t xml:space="preserve">Jasper, </w:t>
      </w:r>
      <w:r>
        <w:rPr>
          <w:rFonts w:eastAsia="Times New Roman" w:cs="Arial"/>
          <w:color w:val="3E4651"/>
          <w:kern w:val="0"/>
          <w:sz w:val="18"/>
          <w:szCs w:val="18"/>
          <w:lang w:eastAsia="en-US"/>
        </w:rPr>
        <w:t xml:space="preserve">JSP, Ajax, Ant, Subversion, MySQL, </w:t>
      </w:r>
      <w:r w:rsidR="003C6709">
        <w:rPr>
          <w:rFonts w:eastAsia="Times New Roman" w:cs="Arial"/>
          <w:color w:val="3E4651"/>
          <w:kern w:val="0"/>
          <w:sz w:val="18"/>
          <w:szCs w:val="18"/>
          <w:lang w:eastAsia="en-US"/>
        </w:rPr>
        <w:t xml:space="preserve">Eclipse, </w:t>
      </w:r>
      <w:r>
        <w:rPr>
          <w:rFonts w:eastAsia="Times New Roman" w:cs="Arial"/>
          <w:color w:val="3E4651"/>
          <w:kern w:val="0"/>
          <w:sz w:val="18"/>
          <w:szCs w:val="18"/>
          <w:lang w:eastAsia="en-US"/>
        </w:rPr>
        <w:t>Apache Tomcat, Linux.</w:t>
      </w:r>
    </w:p>
    <w:p w:rsidR="00F466A1" w:rsidRDefault="00F466A1" w:rsidP="002F69C2">
      <w:pPr>
        <w:pStyle w:val="Text"/>
        <w:rPr>
          <w:rFonts w:ascii="Verdana" w:hAnsi="Verdana" w:cs="Arial"/>
          <w:b/>
        </w:rPr>
      </w:pPr>
      <w:r w:rsidRPr="00083F24">
        <w:rPr>
          <w:rFonts w:cs="Arial"/>
          <w:b/>
        </w:rPr>
        <w:t xml:space="preserve">Type of Project- </w:t>
      </w:r>
      <w:r>
        <w:rPr>
          <w:rFonts w:ascii="Verdana" w:hAnsi="Verdana"/>
          <w:b/>
          <w:sz w:val="17"/>
          <w:szCs w:val="17"/>
        </w:rPr>
        <w:t>:</w:t>
      </w:r>
      <w:r>
        <w:rPr>
          <w:rFonts w:ascii="Verdana" w:hAnsi="Verdana"/>
          <w:sz w:val="17"/>
          <w:szCs w:val="17"/>
        </w:rPr>
        <w:t xml:space="preserve">   </w:t>
      </w:r>
      <w:r w:rsidRPr="00F466A1">
        <w:rPr>
          <w:rFonts w:ascii="Verdana" w:hAnsi="Verdana"/>
          <w:b/>
          <w:sz w:val="17"/>
          <w:szCs w:val="17"/>
        </w:rPr>
        <w:t>Chhattisgarh Online Information for Citizen Empowerment (CHOiCE)</w:t>
      </w:r>
      <w:r>
        <w:rPr>
          <w:rFonts w:ascii="Verdana" w:hAnsi="Verdana"/>
          <w:b/>
          <w:sz w:val="17"/>
          <w:szCs w:val="17"/>
        </w:rPr>
        <w:t xml:space="preserve"> </w:t>
      </w:r>
      <w:r>
        <w:rPr>
          <w:rFonts w:cs="Arial"/>
          <w:color w:val="000000"/>
          <w:shd w:val="clear" w:color="auto" w:fill="FFFFFF"/>
        </w:rPr>
        <w:t xml:space="preserve">                                             </w:t>
      </w:r>
      <w:r w:rsidR="00FD4A05">
        <w:rPr>
          <w:rFonts w:cs="Arial"/>
          <w:color w:val="000000"/>
          <w:shd w:val="clear" w:color="auto" w:fill="FFFFFF"/>
        </w:rPr>
        <w:t xml:space="preserve">                               </w:t>
      </w:r>
      <w:r w:rsidR="00FD4A05" w:rsidRPr="00FD4A05">
        <w:rPr>
          <w:rFonts w:cs="Arial"/>
          <w:b/>
          <w:color w:val="000000"/>
          <w:shd w:val="clear" w:color="auto" w:fill="FFFFFF"/>
        </w:rPr>
        <w:t>October 2011</w:t>
      </w:r>
      <w:r w:rsidR="00FD4A05">
        <w:rPr>
          <w:rFonts w:cs="Arial"/>
          <w:color w:val="000000"/>
          <w:shd w:val="clear" w:color="auto" w:fill="FFFFFF"/>
        </w:rPr>
        <w:t xml:space="preserve"> to </w:t>
      </w:r>
      <w:r>
        <w:rPr>
          <w:rFonts w:cs="Arial"/>
          <w:color w:val="000000"/>
          <w:shd w:val="clear" w:color="auto" w:fill="FFFFFF"/>
        </w:rPr>
        <w:t xml:space="preserve"> </w:t>
      </w:r>
      <w:r w:rsidR="00FD4A05">
        <w:rPr>
          <w:rFonts w:cs="Arial"/>
          <w:b/>
          <w:color w:val="000000"/>
          <w:shd w:val="clear" w:color="auto" w:fill="FFFFFF"/>
        </w:rPr>
        <w:t>March 2012</w:t>
      </w:r>
      <w:r w:rsidRPr="002A5905">
        <w:rPr>
          <w:rFonts w:cs="Arial"/>
          <w:b/>
          <w:color w:val="000000"/>
        </w:rPr>
        <w:br/>
      </w:r>
      <w:r>
        <w:rPr>
          <w:rFonts w:cs="Arial"/>
          <w:color w:val="000000"/>
        </w:rPr>
        <w:br/>
      </w:r>
      <w:r w:rsidRPr="00F466A1">
        <w:rPr>
          <w:rFonts w:cs="Arial"/>
          <w:color w:val="000000"/>
          <w:shd w:val="clear" w:color="auto" w:fill="FFFFFF"/>
        </w:rPr>
        <w:t xml:space="preserve">This project is developed by CMC Ltd. It is </w:t>
      </w:r>
      <w:r w:rsidR="008E4CF4" w:rsidRPr="00F466A1">
        <w:rPr>
          <w:rFonts w:cs="Arial"/>
          <w:color w:val="000000"/>
          <w:shd w:val="clear" w:color="auto" w:fill="FFFFFF"/>
        </w:rPr>
        <w:t>an</w:t>
      </w:r>
      <w:r w:rsidRPr="00F466A1">
        <w:rPr>
          <w:rFonts w:cs="Arial"/>
          <w:color w:val="000000"/>
          <w:shd w:val="clear" w:color="auto" w:fill="FFFFFF"/>
        </w:rPr>
        <w:t xml:space="preserve"> E-governance project. Chhattisgarh Online Information for Citizen Empowerment (CHOiCE) it is </w:t>
      </w:r>
      <w:r w:rsidR="00626EBB" w:rsidRPr="00F466A1">
        <w:rPr>
          <w:rFonts w:cs="Arial"/>
          <w:color w:val="000000"/>
          <w:shd w:val="clear" w:color="auto" w:fill="FFFFFF"/>
        </w:rPr>
        <w:t>an</w:t>
      </w:r>
      <w:r w:rsidRPr="00F466A1">
        <w:rPr>
          <w:rFonts w:cs="Arial"/>
          <w:color w:val="000000"/>
          <w:shd w:val="clear" w:color="auto" w:fill="FFFFFF"/>
        </w:rPr>
        <w:t xml:space="preserve"> e-governance project to empower Government to citizen services. Login process is followed by biometric identification of </w:t>
      </w:r>
      <w:r w:rsidRPr="00F466A1">
        <w:rPr>
          <w:rFonts w:cs="Arial"/>
          <w:color w:val="000000"/>
          <w:shd w:val="clear" w:color="auto" w:fill="FFFFFF"/>
        </w:rPr>
        <w:lastRenderedPageBreak/>
        <w:t>users, digital signature for authentication etc. The service developed is as follows - Dynamic Web Page</w:t>
      </w:r>
      <w:r>
        <w:rPr>
          <w:rFonts w:cs="Arial"/>
          <w:color w:val="000000"/>
          <w:shd w:val="clear" w:color="auto" w:fill="FFFFFF"/>
        </w:rPr>
        <w:t>s are</w:t>
      </w:r>
      <w:r w:rsidRPr="00F466A1">
        <w:rPr>
          <w:rFonts w:cs="Arial"/>
          <w:color w:val="000000"/>
          <w:shd w:val="clear" w:color="auto" w:fill="FFFFFF"/>
        </w:rPr>
        <w:t xml:space="preserve"> generated through Velocity Template Language with script validation and Business logic validation is done by generation XML with previously done XSD. Action classes are made with Java (using beans)</w:t>
      </w:r>
      <w:r>
        <w:rPr>
          <w:rFonts w:cs="Arial"/>
          <w:color w:val="000000"/>
          <w:shd w:val="clear" w:color="auto" w:fill="FFFFFF"/>
        </w:rPr>
        <w:t>.</w:t>
      </w:r>
      <w:r w:rsidRPr="00F466A1">
        <w:t xml:space="preserve"> </w:t>
      </w:r>
      <w:r w:rsidRPr="00F466A1">
        <w:rPr>
          <w:rFonts w:cs="Arial"/>
          <w:color w:val="000000"/>
          <w:shd w:val="clear" w:color="auto" w:fill="FFFFFF"/>
        </w:rPr>
        <w:t>CHOiCE Project was successfully implemented for Raipur District and 5 other districts and going on to rollout in Overall Chhattisgarh State</w:t>
      </w:r>
      <w:r>
        <w:rPr>
          <w:rFonts w:cs="Arial"/>
          <w:color w:val="000000"/>
          <w:shd w:val="clear" w:color="auto" w:fill="FFFFFF"/>
        </w:rPr>
        <w:t>.</w:t>
      </w:r>
    </w:p>
    <w:p w:rsidR="00F466A1" w:rsidRDefault="00F466A1" w:rsidP="00F466A1">
      <w:pPr>
        <w:rPr>
          <w:rFonts w:ascii="Verdana" w:hAnsi="Verdana" w:cs="Arial"/>
        </w:rPr>
      </w:pPr>
      <w:r>
        <w:rPr>
          <w:rFonts w:ascii="Verdana" w:hAnsi="Verdana" w:cs="Arial"/>
          <w:b/>
        </w:rPr>
        <w:t xml:space="preserve">As a software engineer, was responsible for </w:t>
      </w:r>
    </w:p>
    <w:p w:rsidR="00F466A1" w:rsidRPr="002B71B1" w:rsidRDefault="00F466A1" w:rsidP="00F466A1">
      <w:pPr>
        <w:pStyle w:val="Bullets"/>
        <w:spacing w:line="240" w:lineRule="auto"/>
      </w:pPr>
      <w:r>
        <w:rPr>
          <w:rStyle w:val="apple-converted-space"/>
          <w:color w:val="3E4651"/>
          <w:sz w:val="18"/>
          <w:szCs w:val="18"/>
        </w:rPr>
        <w:t> </w:t>
      </w:r>
      <w:r w:rsidRPr="00F466A1">
        <w:t xml:space="preserve">Involved in the requirement analysis, design, and development as well as in </w:t>
      </w:r>
      <w:r w:rsidR="00260AD0" w:rsidRPr="00F466A1">
        <w:t xml:space="preserve">the </w:t>
      </w:r>
      <w:r w:rsidR="00260AD0">
        <w:t>testing</w:t>
      </w:r>
      <w:r w:rsidRPr="00F466A1">
        <w:t xml:space="preserve"> of this product.</w:t>
      </w:r>
    </w:p>
    <w:p w:rsidR="00F466A1" w:rsidRPr="002B71B1" w:rsidRDefault="00F466A1" w:rsidP="00F466A1">
      <w:pPr>
        <w:pStyle w:val="Bullets"/>
        <w:numPr>
          <w:ilvl w:val="0"/>
          <w:numId w:val="0"/>
        </w:numPr>
        <w:spacing w:line="240" w:lineRule="auto"/>
      </w:pPr>
      <w:r w:rsidRPr="002B71B1">
        <w:t>.</w:t>
      </w:r>
    </w:p>
    <w:p w:rsidR="00F466A1" w:rsidRPr="005E2751" w:rsidRDefault="00F466A1" w:rsidP="00F466A1">
      <w:pPr>
        <w:pStyle w:val="Bullets"/>
        <w:spacing w:line="240" w:lineRule="auto"/>
        <w:rPr>
          <w:rFonts w:cs="Arial"/>
        </w:rPr>
      </w:pPr>
      <w:r w:rsidRPr="00F466A1">
        <w:t> I was actively involved in architecting various Business Layer and Data Management components of this multi-tiered web based system over J2EE architecture</w:t>
      </w:r>
      <w:r>
        <w:rPr>
          <w:rFonts w:cs="Arial"/>
          <w:color w:val="3E4651"/>
          <w:sz w:val="18"/>
          <w:szCs w:val="18"/>
        </w:rPr>
        <w:t>,</w:t>
      </w:r>
    </w:p>
    <w:p w:rsidR="00F466A1" w:rsidRPr="00F466A1" w:rsidRDefault="00F466A1" w:rsidP="00F466A1">
      <w:pPr>
        <w:pStyle w:val="Bullets"/>
        <w:rPr>
          <w:lang w:eastAsia="en-US"/>
        </w:rPr>
      </w:pPr>
      <w:r w:rsidRPr="00F466A1">
        <w:rPr>
          <w:lang w:eastAsia="en-US"/>
        </w:rPr>
        <w:t xml:space="preserve">Responsible for developing and maintaining all the entity and session </w:t>
      </w:r>
      <w:r>
        <w:rPr>
          <w:lang w:eastAsia="en-US"/>
        </w:rPr>
        <w:t>objects</w:t>
      </w:r>
      <w:r w:rsidRPr="00F466A1">
        <w:rPr>
          <w:lang w:eastAsia="en-US"/>
        </w:rPr>
        <w:t>.</w:t>
      </w:r>
    </w:p>
    <w:p w:rsidR="00F466A1" w:rsidRPr="002B71B1" w:rsidRDefault="00F466A1" w:rsidP="00F466A1">
      <w:pPr>
        <w:pStyle w:val="Bullets"/>
        <w:numPr>
          <w:ilvl w:val="0"/>
          <w:numId w:val="0"/>
        </w:numPr>
        <w:spacing w:line="240" w:lineRule="auto"/>
        <w:ind w:left="720"/>
      </w:pPr>
    </w:p>
    <w:p w:rsidR="00F466A1" w:rsidRPr="00F466A1" w:rsidRDefault="00F466A1" w:rsidP="00F466A1">
      <w:pPr>
        <w:pStyle w:val="Bullets"/>
        <w:rPr>
          <w:lang w:eastAsia="en-US"/>
        </w:rPr>
      </w:pPr>
      <w:r w:rsidRPr="00F466A1">
        <w:rPr>
          <w:lang w:eastAsia="en-US"/>
        </w:rPr>
        <w:t>I was also involved in designed and development of web interface using JSP, Servlets, JavaScript and JDBC for administering and managing users and clients.</w:t>
      </w:r>
    </w:p>
    <w:p w:rsidR="00F466A1" w:rsidRDefault="00F466A1" w:rsidP="00F466A1">
      <w:pPr>
        <w:pStyle w:val="Bullets"/>
        <w:numPr>
          <w:ilvl w:val="0"/>
          <w:numId w:val="0"/>
        </w:numPr>
        <w:spacing w:line="240" w:lineRule="auto"/>
        <w:ind w:left="720"/>
      </w:pPr>
      <w:r>
        <w:t xml:space="preserve">. </w:t>
      </w:r>
    </w:p>
    <w:p w:rsidR="00F466A1" w:rsidRDefault="00995008" w:rsidP="00F466A1">
      <w:pPr>
        <w:pStyle w:val="Bullets"/>
        <w:spacing w:line="240" w:lineRule="auto"/>
      </w:pPr>
      <w:r>
        <w:t>Used iReport for generating PDF reports on the client side.</w:t>
      </w:r>
    </w:p>
    <w:p w:rsidR="00F466A1" w:rsidRDefault="00F466A1" w:rsidP="00083F24">
      <w:pPr>
        <w:pStyle w:val="Bullets"/>
        <w:numPr>
          <w:ilvl w:val="0"/>
          <w:numId w:val="0"/>
        </w:numPr>
        <w:rPr>
          <w:rStyle w:val="Header2companynameChar"/>
          <w:rFonts w:cs="Arial"/>
        </w:rPr>
      </w:pPr>
    </w:p>
    <w:p w:rsidR="0062443C" w:rsidRPr="00140D31" w:rsidRDefault="0062443C" w:rsidP="0062443C">
      <w:pPr>
        <w:tabs>
          <w:tab w:val="clear" w:pos="8208"/>
        </w:tabs>
        <w:spacing w:before="0" w:after="0" w:line="270" w:lineRule="atLeast"/>
        <w:rPr>
          <w:rFonts w:eastAsia="Times New Roman" w:cs="Arial"/>
          <w:color w:val="3E4651"/>
          <w:kern w:val="0"/>
          <w:sz w:val="18"/>
          <w:szCs w:val="18"/>
          <w:lang w:eastAsia="en-US"/>
        </w:rPr>
      </w:pPr>
      <w:r w:rsidRPr="00140D31">
        <w:rPr>
          <w:rFonts w:eastAsia="Times New Roman" w:cs="Arial"/>
          <w:i/>
          <w:iCs/>
          <w:color w:val="3E4651"/>
          <w:kern w:val="0"/>
          <w:sz w:val="18"/>
          <w:szCs w:val="18"/>
          <w:lang w:eastAsia="en-US"/>
        </w:rPr>
        <w:t>Technical Environment:</w:t>
      </w:r>
      <w:r w:rsidRPr="00140D31">
        <w:rPr>
          <w:rFonts w:eastAsia="Times New Roman" w:cs="Arial"/>
          <w:color w:val="3E4651"/>
          <w:kern w:val="0"/>
          <w:sz w:val="18"/>
          <w:szCs w:val="18"/>
          <w:lang w:eastAsia="en-US"/>
        </w:rPr>
        <w:t> </w:t>
      </w:r>
    </w:p>
    <w:p w:rsidR="00F466A1" w:rsidRDefault="0062443C" w:rsidP="00B4490F">
      <w:pPr>
        <w:tabs>
          <w:tab w:val="clear" w:pos="8208"/>
        </w:tabs>
        <w:spacing w:before="0" w:after="120" w:line="270" w:lineRule="atLeast"/>
        <w:rPr>
          <w:rStyle w:val="Header2companynameChar"/>
          <w:rFonts w:cs="Arial"/>
        </w:rPr>
      </w:pPr>
      <w:r>
        <w:rPr>
          <w:rFonts w:eastAsia="Times New Roman" w:cs="Arial"/>
          <w:color w:val="3E4651"/>
          <w:kern w:val="0"/>
          <w:sz w:val="18"/>
          <w:szCs w:val="18"/>
          <w:lang w:eastAsia="en-US"/>
        </w:rPr>
        <w:t>Java, JDK1.5</w:t>
      </w:r>
      <w:r w:rsidRPr="00140D31">
        <w:rPr>
          <w:rFonts w:eastAsia="Times New Roman" w:cs="Arial"/>
          <w:color w:val="3E4651"/>
          <w:kern w:val="0"/>
          <w:sz w:val="18"/>
          <w:szCs w:val="18"/>
          <w:lang w:eastAsia="en-US"/>
        </w:rPr>
        <w:t xml:space="preserve">, </w:t>
      </w:r>
      <w:r>
        <w:rPr>
          <w:rFonts w:eastAsia="Times New Roman" w:cs="Arial"/>
          <w:color w:val="3E4651"/>
          <w:kern w:val="0"/>
          <w:sz w:val="18"/>
          <w:szCs w:val="18"/>
          <w:lang w:eastAsia="en-US"/>
        </w:rPr>
        <w:t>Spring, Servlets, Filters, JPA, Jasper, JSP, Ajax, Ant, Subversion, MySQL, Eclipse, Apache Tomcat, Linux.</w:t>
      </w:r>
    </w:p>
    <w:p w:rsidR="00F466A1" w:rsidRDefault="00F466A1" w:rsidP="00083F24">
      <w:pPr>
        <w:pStyle w:val="Bullets"/>
        <w:numPr>
          <w:ilvl w:val="0"/>
          <w:numId w:val="0"/>
        </w:numPr>
        <w:rPr>
          <w:rStyle w:val="Header2companynameChar"/>
          <w:rFonts w:cs="Arial"/>
        </w:rPr>
      </w:pPr>
    </w:p>
    <w:p w:rsidR="00F466A1" w:rsidRDefault="00F466A1" w:rsidP="00083F24">
      <w:pPr>
        <w:pStyle w:val="Bullets"/>
        <w:numPr>
          <w:ilvl w:val="0"/>
          <w:numId w:val="0"/>
        </w:numPr>
        <w:rPr>
          <w:rStyle w:val="Header2companynameChar"/>
          <w:rFonts w:cs="Arial"/>
        </w:rPr>
      </w:pPr>
    </w:p>
    <w:p w:rsidR="003373F5" w:rsidRDefault="00D46A4F" w:rsidP="00083F24">
      <w:pPr>
        <w:pStyle w:val="Bullets"/>
        <w:numPr>
          <w:ilvl w:val="0"/>
          <w:numId w:val="0"/>
        </w:numPr>
        <w:rPr>
          <w:rStyle w:val="Header2companynameChar"/>
          <w:rFonts w:cs="Arial"/>
        </w:rPr>
      </w:pPr>
      <w:r w:rsidRPr="00836A93">
        <w:rPr>
          <w:rStyle w:val="Header2companynameChar"/>
          <w:rFonts w:cs="Arial"/>
        </w:rPr>
        <w:t xml:space="preserve">Name of the previous employer </w:t>
      </w:r>
      <w:r>
        <w:rPr>
          <w:rStyle w:val="Header2companynameChar"/>
          <w:rFonts w:cs="Arial"/>
        </w:rPr>
        <w:t>(</w:t>
      </w:r>
      <w:r w:rsidR="003373F5" w:rsidRPr="003373F5">
        <w:rPr>
          <w:rStyle w:val="Header2companynameChar"/>
          <w:rFonts w:cs="Arial"/>
        </w:rPr>
        <w:t>Sri Sai Informatics P.V.T.Ltd, Vijayawada</w:t>
      </w:r>
      <w:r>
        <w:rPr>
          <w:rStyle w:val="Header2companynameChar"/>
          <w:rFonts w:cs="Arial"/>
        </w:rPr>
        <w:t>)</w:t>
      </w:r>
    </w:p>
    <w:p w:rsidR="00AA2910" w:rsidRDefault="003373F5" w:rsidP="00AA2910">
      <w:pPr>
        <w:pStyle w:val="Bullets"/>
        <w:numPr>
          <w:ilvl w:val="0"/>
          <w:numId w:val="0"/>
        </w:numPr>
        <w:rPr>
          <w:rFonts w:cs="Arial"/>
          <w:b/>
        </w:rPr>
      </w:pPr>
      <w:r w:rsidRPr="00026EE9">
        <w:rPr>
          <w:rFonts w:ascii="Verdana" w:hAnsi="Verdana" w:cs="Raavi"/>
          <w:b/>
        </w:rPr>
        <w:t>4th December</w:t>
      </w:r>
      <w:r w:rsidR="00083F24" w:rsidRPr="00026EE9">
        <w:rPr>
          <w:rFonts w:ascii="Verdana" w:hAnsi="Verdana" w:cs="Raavi"/>
          <w:b/>
        </w:rPr>
        <w:t xml:space="preserve"> 20</w:t>
      </w:r>
      <w:r w:rsidRPr="00026EE9">
        <w:rPr>
          <w:rFonts w:ascii="Verdana" w:hAnsi="Verdana" w:cs="Raavi"/>
          <w:b/>
        </w:rPr>
        <w:t>08 to 22nd September 2011</w:t>
      </w:r>
    </w:p>
    <w:p w:rsidR="00AA2910" w:rsidRDefault="00AA2910" w:rsidP="00D64DEA">
      <w:pPr>
        <w:pStyle w:val="Text"/>
        <w:rPr>
          <w:rFonts w:cs="Arial"/>
          <w:b/>
        </w:rPr>
      </w:pPr>
    </w:p>
    <w:p w:rsidR="001E4B3D" w:rsidRDefault="00AA2910" w:rsidP="00E07248">
      <w:pPr>
        <w:pStyle w:val="Text"/>
        <w:rPr>
          <w:rFonts w:cs="Arial"/>
          <w:color w:val="000000"/>
          <w:shd w:val="clear" w:color="auto" w:fill="FFFFFF"/>
        </w:rPr>
      </w:pPr>
      <w:r w:rsidRPr="00083F24">
        <w:rPr>
          <w:rFonts w:cs="Arial"/>
          <w:b/>
        </w:rPr>
        <w:t xml:space="preserve">Type of Project- </w:t>
      </w:r>
      <w:r>
        <w:rPr>
          <w:rFonts w:ascii="Verdana" w:hAnsi="Verdana"/>
          <w:b/>
          <w:sz w:val="17"/>
          <w:szCs w:val="17"/>
        </w:rPr>
        <w:t>:</w:t>
      </w:r>
      <w:r>
        <w:rPr>
          <w:rFonts w:ascii="Verdana" w:hAnsi="Verdana"/>
          <w:sz w:val="17"/>
          <w:szCs w:val="17"/>
        </w:rPr>
        <w:t xml:space="preserve">   </w:t>
      </w:r>
      <w:r>
        <w:rPr>
          <w:rFonts w:ascii="Verdana" w:hAnsi="Verdana"/>
          <w:b/>
          <w:sz w:val="17"/>
          <w:szCs w:val="17"/>
        </w:rPr>
        <w:t>Lead Nurturing Solutions (LNS)</w:t>
      </w:r>
    </w:p>
    <w:p w:rsidR="00633CE6" w:rsidRPr="00633CE6" w:rsidRDefault="00633CE6" w:rsidP="00633CE6">
      <w:pPr>
        <w:ind w:right="90"/>
        <w:jc w:val="both"/>
        <w:rPr>
          <w:rFonts w:cs="Arial"/>
          <w:color w:val="000000"/>
          <w:shd w:val="clear" w:color="auto" w:fill="FFFFFF"/>
        </w:rPr>
      </w:pPr>
      <w:r w:rsidRPr="00633CE6">
        <w:rPr>
          <w:rFonts w:cs="Arial"/>
          <w:color w:val="000000"/>
          <w:shd w:val="clear" w:color="auto" w:fill="FFFFFF"/>
        </w:rPr>
        <w:t>Market2Lead's unique Lead Nurturing Solution is designed to generate highly productive sales leads that will boost the sales conversion rate. It provides a powerful easy-to-use end-to-end marketing campaign management and response collection platform that continuously nurtures leads and forwards only the qualified quality leads to Sales. This solution not only generates highly convertible leads from new prospects but also more importantly, resurrects the plentiful discarded or non-productive leads back into sales opportunities.</w:t>
      </w:r>
    </w:p>
    <w:p w:rsidR="00633CE6" w:rsidRPr="00633CE6" w:rsidRDefault="00633CE6" w:rsidP="00633CE6">
      <w:pPr>
        <w:tabs>
          <w:tab w:val="left" w:pos="8010"/>
        </w:tabs>
        <w:ind w:right="90"/>
        <w:rPr>
          <w:rFonts w:cs="Arial"/>
          <w:color w:val="000000"/>
          <w:shd w:val="clear" w:color="auto" w:fill="FFFFFF"/>
        </w:rPr>
      </w:pPr>
      <w:r>
        <w:rPr>
          <w:rFonts w:cs="Arial"/>
          <w:color w:val="000000"/>
          <w:shd w:val="clear" w:color="auto" w:fill="FFFFFF"/>
        </w:rPr>
        <w:tab/>
      </w:r>
      <w:r w:rsidRPr="00633CE6">
        <w:rPr>
          <w:rFonts w:cs="Arial"/>
          <w:color w:val="000000"/>
          <w:shd w:val="clear" w:color="auto" w:fill="FFFFFF"/>
        </w:rPr>
        <w:t>The tool is built on Open Standards (J2EE) using for 'world-ready' applications. The notable features of this world ready application are:</w:t>
      </w:r>
    </w:p>
    <w:p w:rsidR="00633CE6" w:rsidRPr="00633CE6" w:rsidRDefault="00633CE6" w:rsidP="00633CE6">
      <w:pPr>
        <w:pStyle w:val="Bullets"/>
        <w:numPr>
          <w:ilvl w:val="1"/>
          <w:numId w:val="21"/>
        </w:numPr>
        <w:rPr>
          <w:shd w:val="clear" w:color="auto" w:fill="FFFFFF"/>
        </w:rPr>
      </w:pPr>
      <w:r w:rsidRPr="00633CE6">
        <w:rPr>
          <w:shd w:val="clear" w:color="auto" w:fill="FFFFFF"/>
        </w:rPr>
        <w:t>Multilingual Interface, application interface made language specific to locale</w:t>
      </w:r>
    </w:p>
    <w:p w:rsidR="00633CE6" w:rsidRPr="00633CE6" w:rsidRDefault="00633CE6" w:rsidP="00633CE6">
      <w:pPr>
        <w:pStyle w:val="Bullets"/>
        <w:numPr>
          <w:ilvl w:val="1"/>
          <w:numId w:val="21"/>
        </w:numPr>
        <w:rPr>
          <w:shd w:val="clear" w:color="auto" w:fill="FFFFFF"/>
        </w:rPr>
      </w:pPr>
      <w:r w:rsidRPr="00633CE6">
        <w:rPr>
          <w:shd w:val="clear" w:color="auto" w:fill="FFFFFF"/>
        </w:rPr>
        <w:t>Global Business Processes, capability to model locale specific interaction flows</w:t>
      </w:r>
    </w:p>
    <w:p w:rsidR="00633CE6" w:rsidRPr="00633CE6" w:rsidRDefault="00633CE6" w:rsidP="00633CE6">
      <w:pPr>
        <w:pStyle w:val="Bullets"/>
        <w:numPr>
          <w:ilvl w:val="1"/>
          <w:numId w:val="21"/>
        </w:numPr>
        <w:rPr>
          <w:shd w:val="clear" w:color="auto" w:fill="FFFFFF"/>
        </w:rPr>
      </w:pPr>
      <w:r w:rsidRPr="00633CE6">
        <w:rPr>
          <w:shd w:val="clear" w:color="auto" w:fill="FFFFFF"/>
        </w:rPr>
        <w:t xml:space="preserve">Unicode based information handling architecture </w:t>
      </w:r>
    </w:p>
    <w:p w:rsidR="00633CE6" w:rsidRPr="00633CE6" w:rsidRDefault="00633CE6" w:rsidP="00633CE6">
      <w:pPr>
        <w:pStyle w:val="Bullets"/>
        <w:numPr>
          <w:ilvl w:val="1"/>
          <w:numId w:val="21"/>
        </w:numPr>
        <w:rPr>
          <w:shd w:val="clear" w:color="auto" w:fill="FFFFFF"/>
        </w:rPr>
      </w:pPr>
      <w:r w:rsidRPr="00633CE6">
        <w:rPr>
          <w:shd w:val="clear" w:color="auto" w:fill="FFFFFF"/>
        </w:rPr>
        <w:t>Translation Facility, translation for all elements created by the users</w:t>
      </w:r>
    </w:p>
    <w:p w:rsidR="00633CE6" w:rsidRPr="00633CE6" w:rsidRDefault="00633CE6" w:rsidP="00633CE6">
      <w:pPr>
        <w:pStyle w:val="Bullets"/>
        <w:numPr>
          <w:ilvl w:val="1"/>
          <w:numId w:val="21"/>
        </w:numPr>
        <w:rPr>
          <w:shd w:val="clear" w:color="auto" w:fill="FFFFFF"/>
        </w:rPr>
      </w:pPr>
      <w:r w:rsidRPr="00633CE6">
        <w:rPr>
          <w:shd w:val="clear" w:color="auto" w:fill="FFFFFF"/>
        </w:rPr>
        <w:lastRenderedPageBreak/>
        <w:t>Ability to integrate with various Vendors through a platform called “Vendor Integration Platform” to perform outbound communication</w:t>
      </w:r>
    </w:p>
    <w:p w:rsidR="00633CE6" w:rsidRPr="00633CE6" w:rsidRDefault="00633CE6" w:rsidP="00633CE6">
      <w:pPr>
        <w:ind w:right="720"/>
        <w:jc w:val="both"/>
        <w:rPr>
          <w:rFonts w:cs="Arial"/>
          <w:color w:val="000000"/>
          <w:shd w:val="clear" w:color="auto" w:fill="FFFFFF"/>
        </w:rPr>
      </w:pPr>
    </w:p>
    <w:p w:rsidR="00633CE6" w:rsidRPr="00633CE6" w:rsidRDefault="00633CE6" w:rsidP="00633CE6">
      <w:pPr>
        <w:ind w:right="90"/>
        <w:jc w:val="both"/>
        <w:rPr>
          <w:rFonts w:cs="Arial"/>
          <w:color w:val="000000"/>
          <w:shd w:val="clear" w:color="auto" w:fill="FFFFFF"/>
        </w:rPr>
      </w:pPr>
      <w:r w:rsidRPr="00633CE6">
        <w:rPr>
          <w:rFonts w:cs="Arial"/>
          <w:color w:val="000000"/>
          <w:shd w:val="clear" w:color="auto" w:fill="FFFFFF"/>
        </w:rPr>
        <w:t xml:space="preserve">The product also supports Multi-tenant design (complete architecture based on supporting </w:t>
      </w:r>
      <w:r>
        <w:rPr>
          <w:rFonts w:cs="Arial"/>
          <w:color w:val="000000"/>
          <w:shd w:val="clear" w:color="auto" w:fill="FFFFFF"/>
        </w:rPr>
        <w:t xml:space="preserve">       </w:t>
      </w:r>
      <w:r w:rsidRPr="00633CE6">
        <w:rPr>
          <w:rFonts w:cs="Arial"/>
          <w:color w:val="000000"/>
          <w:shd w:val="clear" w:color="auto" w:fill="FFFFFF"/>
        </w:rPr>
        <w:t>multiple tenants with one instance), Integrated Entitlement (system integrated with entitlement scheme for user configuration) &amp; Integrated Workflow management of life cycle for all entities.</w:t>
      </w:r>
    </w:p>
    <w:p w:rsidR="00633CE6" w:rsidRPr="00633CE6" w:rsidRDefault="00633CE6" w:rsidP="00633CE6">
      <w:pPr>
        <w:ind w:left="-1080" w:right="720"/>
        <w:rPr>
          <w:rFonts w:cs="Arial"/>
          <w:color w:val="000000"/>
          <w:shd w:val="clear" w:color="auto" w:fill="FFFFFF"/>
        </w:rPr>
      </w:pPr>
    </w:p>
    <w:p w:rsidR="00633CE6" w:rsidRPr="00633CE6" w:rsidRDefault="00633CE6" w:rsidP="001E4B3D">
      <w:pPr>
        <w:tabs>
          <w:tab w:val="left" w:pos="8010"/>
        </w:tabs>
        <w:ind w:right="180"/>
        <w:jc w:val="both"/>
        <w:rPr>
          <w:rFonts w:cs="Arial"/>
          <w:color w:val="000000"/>
          <w:shd w:val="clear" w:color="auto" w:fill="FFFFFF"/>
        </w:rPr>
      </w:pPr>
      <w:r w:rsidRPr="00633CE6">
        <w:rPr>
          <w:rFonts w:cs="Arial"/>
          <w:color w:val="000000"/>
          <w:shd w:val="clear" w:color="auto" w:fill="FFFFFF"/>
        </w:rPr>
        <w:t>User can create Campaigns, create Programs, generate Leads based on information got from users, classify all leads obtained based on information collected by Call Centers, who in turn work on parameters specified by the Campaigns. The information obtained thus, is then filtered further, to generate prospective leads, which can then be passed on to Sales, for perusal. Lead Management Module includes a powerful lead funnel system that dynamically filters out unusable responses that often clog the Sales queue. Additionally, it is also capable of enhancing leads with supplementary data from valuable sources such as D&amp;B and Hoovers, there by further enriching lead quality so they are even more useful to Sales.  Instead of starting over with each campaign, the system leverages previously collected information to progressively qualify the prospect and gain more understanding about each prospect.  While every attempt is made to ensure good lead data quality, it is impossible to completely prevent false user information.  For this, the system supplies a supplemental validity score for each lead sent to Sales so viable leads are always followed up. This approach improves the yield of usable leads by as much as 45%, which boosts revenue without having to increase the total number of leads collected.  Increasing lead yield can have immediate and significant revenue impacts.</w:t>
      </w:r>
    </w:p>
    <w:p w:rsidR="00AA2910" w:rsidRDefault="00AA2910" w:rsidP="00AA2910">
      <w:pPr>
        <w:pStyle w:val="BodyText"/>
        <w:spacing w:after="283"/>
        <w:jc w:val="both"/>
        <w:rPr>
          <w:rFonts w:ascii="Verdana" w:hAnsi="Verdana" w:cs="Arial"/>
          <w:b/>
        </w:rPr>
      </w:pPr>
      <w:r w:rsidRPr="00AD3AB6">
        <w:rPr>
          <w:rFonts w:ascii="Arial" w:eastAsia="SimSun" w:hAnsi="Arial" w:cs="Arial"/>
          <w:color w:val="000000"/>
          <w:kern w:val="20"/>
          <w:shd w:val="clear" w:color="auto" w:fill="FFFFFF"/>
          <w:lang w:eastAsia="zh-CN"/>
        </w:rPr>
        <w:t>.</w:t>
      </w:r>
    </w:p>
    <w:p w:rsidR="00AA2910" w:rsidRDefault="00AA2910" w:rsidP="00AA2910">
      <w:pPr>
        <w:rPr>
          <w:rFonts w:ascii="Verdana" w:hAnsi="Verdana" w:cs="Arial"/>
          <w:b/>
        </w:rPr>
      </w:pPr>
      <w:r>
        <w:rPr>
          <w:rFonts w:ascii="Verdana" w:hAnsi="Verdana" w:cs="Arial"/>
          <w:b/>
        </w:rPr>
        <w:t xml:space="preserve">As a software engineer, was responsible for </w:t>
      </w:r>
    </w:p>
    <w:p w:rsidR="00AA2910" w:rsidRDefault="00AA2910" w:rsidP="00AA2910">
      <w:pPr>
        <w:rPr>
          <w:rFonts w:ascii="Verdana" w:hAnsi="Verdana" w:cs="Arial"/>
        </w:rPr>
      </w:pPr>
    </w:p>
    <w:p w:rsidR="00AA2910" w:rsidRDefault="00AA2910" w:rsidP="00AA2910">
      <w:pPr>
        <w:pStyle w:val="Bullets"/>
        <w:spacing w:line="240" w:lineRule="auto"/>
      </w:pPr>
      <w:r>
        <w:rPr>
          <w:rStyle w:val="apple-converted-space"/>
          <w:color w:val="3E4651"/>
          <w:sz w:val="18"/>
          <w:szCs w:val="18"/>
        </w:rPr>
        <w:t> </w:t>
      </w:r>
      <w:r w:rsidRPr="00F466A1">
        <w:t xml:space="preserve">Involved in the requirement analysis, design, and development as well as in the </w:t>
      </w:r>
      <w:r>
        <w:t>testing</w:t>
      </w:r>
      <w:r w:rsidRPr="00F466A1">
        <w:t xml:space="preserve"> of this product.</w:t>
      </w:r>
    </w:p>
    <w:p w:rsidR="00AA2910" w:rsidRPr="002B71B1" w:rsidRDefault="00AA2910" w:rsidP="00AA2910">
      <w:pPr>
        <w:pStyle w:val="Bullets"/>
        <w:spacing w:line="240" w:lineRule="auto"/>
      </w:pPr>
      <w:r>
        <w:t>Developed a MVC frame work which is similar to Struts using Servlets and Filters.</w:t>
      </w:r>
    </w:p>
    <w:p w:rsidR="00AA2910" w:rsidRPr="002B71B1" w:rsidRDefault="00AA2910" w:rsidP="00AA2910">
      <w:pPr>
        <w:pStyle w:val="Bullets"/>
        <w:numPr>
          <w:ilvl w:val="0"/>
          <w:numId w:val="0"/>
        </w:numPr>
        <w:spacing w:line="240" w:lineRule="auto"/>
      </w:pPr>
    </w:p>
    <w:p w:rsidR="00AA2910" w:rsidRPr="005E2751" w:rsidRDefault="00AA2910" w:rsidP="00AA2910">
      <w:pPr>
        <w:pStyle w:val="Bullets"/>
        <w:spacing w:line="240" w:lineRule="auto"/>
        <w:rPr>
          <w:rFonts w:cs="Arial"/>
        </w:rPr>
      </w:pPr>
      <w:r w:rsidRPr="00F466A1">
        <w:t> I was actively involved in architecting various Business Layer and Data Management components of this multi-tiered web based system over J2EE architecture</w:t>
      </w:r>
      <w:r>
        <w:rPr>
          <w:rFonts w:cs="Arial"/>
          <w:color w:val="3E4651"/>
          <w:sz w:val="18"/>
          <w:szCs w:val="18"/>
        </w:rPr>
        <w:t>,</w:t>
      </w:r>
    </w:p>
    <w:p w:rsidR="00AA2910" w:rsidRPr="002B71B1" w:rsidRDefault="00AA2910" w:rsidP="00AA2910">
      <w:pPr>
        <w:pStyle w:val="Bullets"/>
      </w:pPr>
      <w:r w:rsidRPr="00F466A1">
        <w:rPr>
          <w:lang w:eastAsia="en-US"/>
        </w:rPr>
        <w:t xml:space="preserve">Responsible for developing and maintaining all the entity and session </w:t>
      </w:r>
      <w:r>
        <w:rPr>
          <w:lang w:eastAsia="en-US"/>
        </w:rPr>
        <w:t>objects</w:t>
      </w:r>
      <w:r w:rsidRPr="00F466A1">
        <w:rPr>
          <w:lang w:eastAsia="en-US"/>
        </w:rPr>
        <w:t>.</w:t>
      </w:r>
    </w:p>
    <w:p w:rsidR="00AA2910" w:rsidRDefault="00AA2910" w:rsidP="0083133E">
      <w:pPr>
        <w:pStyle w:val="Bullets"/>
        <w:rPr>
          <w:lang w:eastAsia="en-US"/>
        </w:rPr>
      </w:pPr>
      <w:r w:rsidRPr="00F466A1">
        <w:rPr>
          <w:lang w:eastAsia="en-US"/>
        </w:rPr>
        <w:t>I was also involved in designed and development of web interface using JSP, Servlets, JavaScript and JDBC for administering and managing users and clients.</w:t>
      </w:r>
    </w:p>
    <w:p w:rsidR="00C64D05" w:rsidRDefault="00C64D05" w:rsidP="0083133E">
      <w:pPr>
        <w:pStyle w:val="Bullets"/>
        <w:rPr>
          <w:lang w:eastAsia="en-US"/>
        </w:rPr>
      </w:pPr>
      <w:r>
        <w:rPr>
          <w:lang w:eastAsia="en-US"/>
        </w:rPr>
        <w:t>Designed Cross Browser GUI Standards and the Interface for Web using DHTML and CSS</w:t>
      </w:r>
    </w:p>
    <w:p w:rsidR="00AA2910" w:rsidRPr="00C3038B" w:rsidRDefault="00AA2910" w:rsidP="00C64D05">
      <w:pPr>
        <w:pStyle w:val="Bullets"/>
        <w:rPr>
          <w:rFonts w:cs="Arial"/>
          <w:b/>
        </w:rPr>
      </w:pPr>
      <w:r>
        <w:rPr>
          <w:lang w:eastAsia="en-US"/>
        </w:rPr>
        <w:t>Used iReport for generating PDF reports on the client side.</w:t>
      </w:r>
    </w:p>
    <w:p w:rsidR="00C3038B" w:rsidRPr="0083133E" w:rsidRDefault="00C3038B" w:rsidP="00C64D05">
      <w:pPr>
        <w:pStyle w:val="Bullets"/>
        <w:rPr>
          <w:rStyle w:val="Header2companynameChar"/>
          <w:rFonts w:cs="Arial"/>
        </w:rPr>
      </w:pPr>
      <w:r>
        <w:rPr>
          <w:lang w:eastAsia="en-US"/>
        </w:rPr>
        <w:t>Involved in Bug Fixing.</w:t>
      </w:r>
    </w:p>
    <w:p w:rsidR="00AA2910" w:rsidRDefault="00AA2910" w:rsidP="00AA2910">
      <w:pPr>
        <w:pStyle w:val="Bullets"/>
        <w:numPr>
          <w:ilvl w:val="0"/>
          <w:numId w:val="0"/>
        </w:numPr>
        <w:rPr>
          <w:rStyle w:val="Header2companynameChar"/>
          <w:rFonts w:cs="Arial"/>
        </w:rPr>
      </w:pPr>
    </w:p>
    <w:p w:rsidR="00AA2910" w:rsidRPr="00140D31" w:rsidRDefault="00AA2910" w:rsidP="00AA2910">
      <w:pPr>
        <w:tabs>
          <w:tab w:val="clear" w:pos="8208"/>
        </w:tabs>
        <w:spacing w:before="0" w:after="0" w:line="270" w:lineRule="atLeast"/>
        <w:rPr>
          <w:rFonts w:eastAsia="Times New Roman" w:cs="Arial"/>
          <w:color w:val="3E4651"/>
          <w:kern w:val="0"/>
          <w:sz w:val="18"/>
          <w:szCs w:val="18"/>
          <w:lang w:eastAsia="en-US"/>
        </w:rPr>
      </w:pPr>
      <w:r w:rsidRPr="00140D31">
        <w:rPr>
          <w:rFonts w:eastAsia="Times New Roman" w:cs="Arial"/>
          <w:i/>
          <w:iCs/>
          <w:color w:val="3E4651"/>
          <w:kern w:val="0"/>
          <w:sz w:val="18"/>
          <w:szCs w:val="18"/>
          <w:lang w:eastAsia="en-US"/>
        </w:rPr>
        <w:t>Technical Environment:</w:t>
      </w:r>
      <w:r w:rsidRPr="00140D31">
        <w:rPr>
          <w:rFonts w:eastAsia="Times New Roman" w:cs="Arial"/>
          <w:color w:val="3E4651"/>
          <w:kern w:val="0"/>
          <w:sz w:val="18"/>
          <w:szCs w:val="18"/>
          <w:lang w:eastAsia="en-US"/>
        </w:rPr>
        <w:t> </w:t>
      </w:r>
    </w:p>
    <w:p w:rsidR="00AA2910" w:rsidRDefault="00AA2910" w:rsidP="00907F59">
      <w:pPr>
        <w:tabs>
          <w:tab w:val="clear" w:pos="8208"/>
        </w:tabs>
        <w:spacing w:before="0" w:after="120" w:line="270" w:lineRule="atLeast"/>
        <w:rPr>
          <w:rFonts w:cs="Arial"/>
          <w:b/>
        </w:rPr>
      </w:pPr>
      <w:r>
        <w:rPr>
          <w:rFonts w:eastAsia="Times New Roman" w:cs="Arial"/>
          <w:color w:val="3E4651"/>
          <w:kern w:val="0"/>
          <w:sz w:val="18"/>
          <w:szCs w:val="18"/>
          <w:lang w:eastAsia="en-US"/>
        </w:rPr>
        <w:lastRenderedPageBreak/>
        <w:t>Java, JDK1.5</w:t>
      </w:r>
      <w:r w:rsidRPr="00140D31">
        <w:rPr>
          <w:rFonts w:eastAsia="Times New Roman" w:cs="Arial"/>
          <w:color w:val="3E4651"/>
          <w:kern w:val="0"/>
          <w:sz w:val="18"/>
          <w:szCs w:val="18"/>
          <w:lang w:eastAsia="en-US"/>
        </w:rPr>
        <w:t xml:space="preserve">, </w:t>
      </w:r>
      <w:r>
        <w:rPr>
          <w:rFonts w:eastAsia="Times New Roman" w:cs="Arial"/>
          <w:color w:val="3E4651"/>
          <w:kern w:val="0"/>
          <w:sz w:val="18"/>
          <w:szCs w:val="18"/>
          <w:lang w:eastAsia="en-US"/>
        </w:rPr>
        <w:t>Spring, Servlets, Filters, JPA, Jasper, JSP, Ajax, Ant, Subversion, MySQL, Eclipse, Apache Tomcat, Linux.</w:t>
      </w:r>
    </w:p>
    <w:p w:rsidR="00AA2910" w:rsidRDefault="00AA2910" w:rsidP="00D64DEA">
      <w:pPr>
        <w:pStyle w:val="Text"/>
        <w:rPr>
          <w:rFonts w:cs="Arial"/>
          <w:b/>
        </w:rPr>
      </w:pPr>
    </w:p>
    <w:p w:rsidR="00AA2910" w:rsidRDefault="00AA2910" w:rsidP="00D64DEA">
      <w:pPr>
        <w:pStyle w:val="Text"/>
        <w:rPr>
          <w:rFonts w:cs="Arial"/>
          <w:b/>
        </w:rPr>
      </w:pPr>
    </w:p>
    <w:p w:rsidR="00D64DEA" w:rsidRDefault="00D64DEA" w:rsidP="00D64DEA">
      <w:pPr>
        <w:pStyle w:val="Text"/>
        <w:rPr>
          <w:rFonts w:cs="Arial"/>
          <w:color w:val="000000"/>
          <w:shd w:val="clear" w:color="auto" w:fill="FFFFFF"/>
        </w:rPr>
      </w:pPr>
      <w:r w:rsidRPr="00083F24">
        <w:rPr>
          <w:rFonts w:cs="Arial"/>
          <w:b/>
        </w:rPr>
        <w:t xml:space="preserve">Type of Project- </w:t>
      </w:r>
      <w:r>
        <w:rPr>
          <w:rFonts w:ascii="Verdana" w:hAnsi="Verdana"/>
          <w:b/>
          <w:sz w:val="17"/>
          <w:szCs w:val="17"/>
        </w:rPr>
        <w:t>:</w:t>
      </w:r>
      <w:r>
        <w:rPr>
          <w:rFonts w:ascii="Verdana" w:hAnsi="Verdana"/>
          <w:sz w:val="17"/>
          <w:szCs w:val="17"/>
        </w:rPr>
        <w:t xml:space="preserve">   </w:t>
      </w:r>
      <w:r w:rsidRPr="00D64DEA">
        <w:rPr>
          <w:rFonts w:ascii="Verdana" w:hAnsi="Verdana"/>
          <w:b/>
          <w:sz w:val="17"/>
          <w:szCs w:val="17"/>
        </w:rPr>
        <w:t>Resmed</w:t>
      </w:r>
      <w:r>
        <w:rPr>
          <w:rFonts w:ascii="Verdana" w:hAnsi="Verdana"/>
          <w:b/>
          <w:sz w:val="17"/>
          <w:szCs w:val="17"/>
        </w:rPr>
        <w:t xml:space="preserve"> </w:t>
      </w:r>
      <w:r w:rsidRPr="00D64DEA">
        <w:rPr>
          <w:rFonts w:ascii="Verdana" w:hAnsi="Verdana"/>
          <w:b/>
          <w:sz w:val="17"/>
          <w:szCs w:val="17"/>
        </w:rPr>
        <w:t>Corp.</w:t>
      </w:r>
      <w:r>
        <w:rPr>
          <w:rFonts w:ascii="Verdana" w:hAnsi="Verdana"/>
          <w:b/>
          <w:sz w:val="17"/>
          <w:szCs w:val="17"/>
        </w:rPr>
        <w:t xml:space="preserve"> </w:t>
      </w:r>
      <w:r w:rsidR="00626EBB" w:rsidRPr="00D64DEA">
        <w:rPr>
          <w:rFonts w:ascii="Verdana" w:hAnsi="Verdana"/>
          <w:b/>
          <w:sz w:val="17"/>
          <w:szCs w:val="17"/>
        </w:rPr>
        <w:t>Australia</w:t>
      </w:r>
      <w:r w:rsidR="00626EBB" w:rsidRPr="00AD3AB6">
        <w:rPr>
          <w:rFonts w:cs="Arial"/>
          <w:color w:val="000000"/>
          <w:shd w:val="clear" w:color="auto" w:fill="FFFFFF"/>
        </w:rPr>
        <w:t xml:space="preserve"> (</w:t>
      </w:r>
      <w:r w:rsidRPr="00AD3AB6">
        <w:rPr>
          <w:rFonts w:cs="Arial"/>
          <w:color w:val="000000"/>
          <w:shd w:val="clear" w:color="auto" w:fill="FFFFFF"/>
        </w:rPr>
        <w:t>http://www.resmed.com</w:t>
      </w:r>
      <w:r>
        <w:rPr>
          <w:rFonts w:ascii="Verdana" w:hAnsi="Verdana"/>
          <w:sz w:val="17"/>
          <w:szCs w:val="17"/>
        </w:rPr>
        <w:t>)</w:t>
      </w:r>
    </w:p>
    <w:p w:rsidR="00AD3AB6" w:rsidRDefault="00AD3AB6" w:rsidP="00AD3AB6">
      <w:pPr>
        <w:pStyle w:val="BodyText"/>
        <w:spacing w:after="0"/>
        <w:jc w:val="both"/>
        <w:rPr>
          <w:rFonts w:ascii="Arial" w:eastAsia="SimSun" w:hAnsi="Arial" w:cs="Arial"/>
          <w:color w:val="000000"/>
          <w:kern w:val="20"/>
          <w:shd w:val="clear" w:color="auto" w:fill="FFFFFF"/>
          <w:lang w:eastAsia="zh-CN"/>
        </w:rPr>
      </w:pPr>
      <w:r w:rsidRPr="00AD3AB6">
        <w:rPr>
          <w:rFonts w:ascii="Arial" w:eastAsia="SimSun" w:hAnsi="Arial" w:cs="Arial"/>
          <w:color w:val="000000"/>
          <w:kern w:val="20"/>
          <w:shd w:val="clear" w:color="auto" w:fill="FFFFFF"/>
          <w:lang w:eastAsia="zh-CN"/>
        </w:rPr>
        <w:t>Resmed (</w:t>
      </w:r>
      <w:hyperlink r:id="rId9" w:history="1">
        <w:r w:rsidRPr="00AD3AB6">
          <w:rPr>
            <w:rFonts w:ascii="Arial" w:eastAsia="SimSun" w:hAnsi="Arial" w:cs="Arial"/>
            <w:color w:val="000000"/>
            <w:kern w:val="20"/>
            <w:shd w:val="clear" w:color="auto" w:fill="FFFFFF"/>
            <w:lang w:eastAsia="zh-CN"/>
          </w:rPr>
          <w:t>www.resmed.com</w:t>
        </w:r>
      </w:hyperlink>
      <w:r w:rsidRPr="00AD3AB6">
        <w:rPr>
          <w:rFonts w:ascii="Arial" w:eastAsia="SimSun" w:hAnsi="Arial" w:cs="Arial"/>
          <w:color w:val="000000"/>
          <w:kern w:val="20"/>
          <w:shd w:val="clear" w:color="auto" w:fill="FFFFFF"/>
          <w:lang w:eastAsia="zh-CN"/>
        </w:rPr>
        <w:t xml:space="preserve">) is a medical equipment manufacturer in the health care industry. Their product line consists of respiratory and other related devices. They have a global presence with the headquarters in the San Diego, USA and their major production plan in Sydney, Australia. </w:t>
      </w:r>
    </w:p>
    <w:p w:rsidR="00AD3AB6" w:rsidRPr="00AD3AB6" w:rsidRDefault="00AD3AB6" w:rsidP="00AD3AB6">
      <w:pPr>
        <w:pStyle w:val="BodyText"/>
        <w:spacing w:after="0"/>
        <w:jc w:val="both"/>
        <w:rPr>
          <w:rFonts w:ascii="Arial" w:eastAsia="SimSun" w:hAnsi="Arial" w:cs="Arial"/>
          <w:color w:val="000000"/>
          <w:kern w:val="20"/>
          <w:shd w:val="clear" w:color="auto" w:fill="FFFFFF"/>
          <w:lang w:eastAsia="zh-CN"/>
        </w:rPr>
      </w:pPr>
    </w:p>
    <w:p w:rsidR="00D64DEA" w:rsidRDefault="00AD3AB6" w:rsidP="002B3B99">
      <w:pPr>
        <w:pStyle w:val="BodyText"/>
        <w:spacing w:after="283"/>
        <w:jc w:val="both"/>
        <w:rPr>
          <w:rFonts w:ascii="Verdana" w:hAnsi="Verdana" w:cs="Arial"/>
          <w:b/>
        </w:rPr>
      </w:pPr>
      <w:r w:rsidRPr="00AD3AB6">
        <w:rPr>
          <w:rFonts w:ascii="Arial" w:eastAsia="SimSun" w:hAnsi="Arial" w:cs="Arial"/>
          <w:color w:val="000000"/>
          <w:kern w:val="20"/>
          <w:shd w:val="clear" w:color="auto" w:fill="FFFFFF"/>
          <w:lang w:eastAsia="zh-CN"/>
        </w:rPr>
        <w:t xml:space="preserve">The </w:t>
      </w:r>
      <w:r w:rsidR="00626EBB" w:rsidRPr="00AD3AB6">
        <w:rPr>
          <w:rFonts w:ascii="Arial" w:eastAsia="SimSun" w:hAnsi="Arial" w:cs="Arial"/>
          <w:color w:val="000000"/>
          <w:kern w:val="20"/>
          <w:shd w:val="clear" w:color="auto" w:fill="FFFFFF"/>
          <w:lang w:eastAsia="zh-CN"/>
        </w:rPr>
        <w:t>Storefront</w:t>
      </w:r>
      <w:r w:rsidRPr="00AD3AB6">
        <w:rPr>
          <w:rFonts w:ascii="Arial" w:eastAsia="SimSun" w:hAnsi="Arial" w:cs="Arial"/>
          <w:color w:val="000000"/>
          <w:kern w:val="20"/>
          <w:shd w:val="clear" w:color="auto" w:fill="FFFFFF"/>
          <w:lang w:eastAsia="zh-CN"/>
        </w:rPr>
        <w:t xml:space="preserve"> is a custom build e-commerce application that has most of the standard features such as a product catalog, customers, users, etc. The Important feature is rules engine that lets business people tailor and adapt promotions and tactics as needed. Using Rules Engine Price tiers can be created for any product variation. A price tier can be either a dollar amount or a percentage discount. Promotion codes or coupons can be created and assigned to a promotion. A user would then be required to enter that promotion code on the checkout page to receive that promotional pricing.</w:t>
      </w:r>
    </w:p>
    <w:p w:rsidR="00D64DEA" w:rsidRDefault="00D64DEA" w:rsidP="00D64DEA">
      <w:pPr>
        <w:rPr>
          <w:rFonts w:ascii="Verdana" w:hAnsi="Verdana" w:cs="Arial"/>
          <w:b/>
        </w:rPr>
      </w:pPr>
      <w:r>
        <w:rPr>
          <w:rFonts w:ascii="Verdana" w:hAnsi="Verdana" w:cs="Arial"/>
          <w:b/>
        </w:rPr>
        <w:t xml:space="preserve">As a software engineer, was responsible for </w:t>
      </w:r>
    </w:p>
    <w:p w:rsidR="00D64DEA" w:rsidRDefault="00D64DEA" w:rsidP="00D64DEA">
      <w:pPr>
        <w:rPr>
          <w:rFonts w:ascii="Verdana" w:hAnsi="Verdana" w:cs="Arial"/>
        </w:rPr>
      </w:pPr>
    </w:p>
    <w:p w:rsidR="00D64DEA" w:rsidRDefault="00D64DEA" w:rsidP="002E3B6B">
      <w:pPr>
        <w:pStyle w:val="Bullets"/>
        <w:spacing w:line="240" w:lineRule="auto"/>
      </w:pPr>
      <w:r>
        <w:rPr>
          <w:rStyle w:val="apple-converted-space"/>
          <w:color w:val="3E4651"/>
          <w:sz w:val="18"/>
          <w:szCs w:val="18"/>
        </w:rPr>
        <w:t> </w:t>
      </w:r>
      <w:r w:rsidRPr="00F466A1">
        <w:t xml:space="preserve">Involved in the requirement analysis, design, and development as well as in </w:t>
      </w:r>
      <w:r w:rsidR="002C78BC" w:rsidRPr="00F466A1">
        <w:t xml:space="preserve">the </w:t>
      </w:r>
      <w:r w:rsidR="002C78BC">
        <w:t>testing</w:t>
      </w:r>
      <w:r w:rsidRPr="00F466A1">
        <w:t xml:space="preserve"> of this product.</w:t>
      </w:r>
    </w:p>
    <w:p w:rsidR="00BF01C9" w:rsidRPr="002B71B1" w:rsidRDefault="00BF01C9" w:rsidP="002E3B6B">
      <w:pPr>
        <w:pStyle w:val="Bullets"/>
        <w:spacing w:line="240" w:lineRule="auto"/>
      </w:pPr>
      <w:r>
        <w:t>Developed a MVC frame work which is similar to Struts using Servlets and Filters.</w:t>
      </w:r>
    </w:p>
    <w:p w:rsidR="00D64DEA" w:rsidRPr="002B71B1" w:rsidRDefault="00D64DEA" w:rsidP="002E3B6B">
      <w:pPr>
        <w:pStyle w:val="Bullets"/>
        <w:numPr>
          <w:ilvl w:val="0"/>
          <w:numId w:val="0"/>
        </w:numPr>
        <w:spacing w:line="240" w:lineRule="auto"/>
      </w:pPr>
    </w:p>
    <w:p w:rsidR="00D64DEA" w:rsidRPr="005E2751" w:rsidRDefault="00D64DEA" w:rsidP="002E3B6B">
      <w:pPr>
        <w:pStyle w:val="Bullets"/>
        <w:spacing w:line="240" w:lineRule="auto"/>
        <w:rPr>
          <w:rFonts w:cs="Arial"/>
        </w:rPr>
      </w:pPr>
      <w:r w:rsidRPr="00F466A1">
        <w:t> I was actively involved in architecting various Business Layer and Data Management components of this multi-tiered web based system over J2EE architecture</w:t>
      </w:r>
      <w:r>
        <w:rPr>
          <w:rFonts w:cs="Arial"/>
          <w:color w:val="3E4651"/>
          <w:sz w:val="18"/>
          <w:szCs w:val="18"/>
        </w:rPr>
        <w:t>,</w:t>
      </w:r>
    </w:p>
    <w:p w:rsidR="00D64DEA" w:rsidRPr="002B71B1" w:rsidRDefault="00D64DEA" w:rsidP="002E3B6B">
      <w:pPr>
        <w:pStyle w:val="Bullets"/>
      </w:pPr>
      <w:r w:rsidRPr="00F466A1">
        <w:rPr>
          <w:lang w:eastAsia="en-US"/>
        </w:rPr>
        <w:t xml:space="preserve">Responsible for developing and maintaining all the entity and session </w:t>
      </w:r>
      <w:r>
        <w:rPr>
          <w:lang w:eastAsia="en-US"/>
        </w:rPr>
        <w:t>objects</w:t>
      </w:r>
      <w:r w:rsidRPr="00F466A1">
        <w:rPr>
          <w:lang w:eastAsia="en-US"/>
        </w:rPr>
        <w:t>.</w:t>
      </w:r>
    </w:p>
    <w:p w:rsidR="00D64DEA" w:rsidRDefault="00D64DEA" w:rsidP="0083133E">
      <w:pPr>
        <w:pStyle w:val="Bullets"/>
        <w:rPr>
          <w:lang w:eastAsia="en-US"/>
        </w:rPr>
      </w:pPr>
      <w:r w:rsidRPr="00F466A1">
        <w:rPr>
          <w:lang w:eastAsia="en-US"/>
        </w:rPr>
        <w:t>I was also involved in designed and development of web interface using JSP, Servlets, JavaScript and JDBC for administering and managing users and clients.</w:t>
      </w:r>
    </w:p>
    <w:p w:rsidR="00D64DEA" w:rsidRPr="0033287D" w:rsidRDefault="00D64DEA" w:rsidP="0083133E">
      <w:pPr>
        <w:pStyle w:val="Bullets"/>
        <w:rPr>
          <w:b/>
          <w:lang w:eastAsia="en-US"/>
        </w:rPr>
      </w:pPr>
      <w:r>
        <w:rPr>
          <w:lang w:eastAsia="en-US"/>
        </w:rPr>
        <w:t>Used iReport for generating PDF reports on the client side.</w:t>
      </w:r>
    </w:p>
    <w:p w:rsidR="00D64DEA" w:rsidRDefault="00D64DEA" w:rsidP="00D64DEA">
      <w:pPr>
        <w:pStyle w:val="Bullets"/>
        <w:numPr>
          <w:ilvl w:val="0"/>
          <w:numId w:val="0"/>
        </w:numPr>
        <w:rPr>
          <w:rStyle w:val="Header2companynameChar"/>
          <w:rFonts w:cs="Arial"/>
        </w:rPr>
      </w:pPr>
    </w:p>
    <w:p w:rsidR="00D64DEA" w:rsidRPr="00140D31" w:rsidRDefault="00D64DEA" w:rsidP="00D64DEA">
      <w:pPr>
        <w:tabs>
          <w:tab w:val="clear" w:pos="8208"/>
        </w:tabs>
        <w:spacing w:before="0" w:after="0" w:line="270" w:lineRule="atLeast"/>
        <w:rPr>
          <w:rFonts w:eastAsia="Times New Roman" w:cs="Arial"/>
          <w:color w:val="3E4651"/>
          <w:kern w:val="0"/>
          <w:sz w:val="18"/>
          <w:szCs w:val="18"/>
          <w:lang w:eastAsia="en-US"/>
        </w:rPr>
      </w:pPr>
      <w:r w:rsidRPr="00140D31">
        <w:rPr>
          <w:rFonts w:eastAsia="Times New Roman" w:cs="Arial"/>
          <w:i/>
          <w:iCs/>
          <w:color w:val="3E4651"/>
          <w:kern w:val="0"/>
          <w:sz w:val="18"/>
          <w:szCs w:val="18"/>
          <w:lang w:eastAsia="en-US"/>
        </w:rPr>
        <w:t>Technical Environment:</w:t>
      </w:r>
      <w:r w:rsidRPr="00140D31">
        <w:rPr>
          <w:rFonts w:eastAsia="Times New Roman" w:cs="Arial"/>
          <w:color w:val="3E4651"/>
          <w:kern w:val="0"/>
          <w:sz w:val="18"/>
          <w:szCs w:val="18"/>
          <w:lang w:eastAsia="en-US"/>
        </w:rPr>
        <w:t> </w:t>
      </w:r>
    </w:p>
    <w:p w:rsidR="00D64DEA" w:rsidRDefault="00D64DEA" w:rsidP="00D64DEA">
      <w:pPr>
        <w:tabs>
          <w:tab w:val="clear" w:pos="8208"/>
        </w:tabs>
        <w:spacing w:before="0" w:after="120" w:line="270" w:lineRule="atLeast"/>
        <w:rPr>
          <w:rStyle w:val="Header2companynameChar"/>
          <w:rFonts w:cs="Arial"/>
        </w:rPr>
      </w:pPr>
      <w:r>
        <w:rPr>
          <w:rFonts w:eastAsia="Times New Roman" w:cs="Arial"/>
          <w:color w:val="3E4651"/>
          <w:kern w:val="0"/>
          <w:sz w:val="18"/>
          <w:szCs w:val="18"/>
          <w:lang w:eastAsia="en-US"/>
        </w:rPr>
        <w:t>Java, JDK1.5</w:t>
      </w:r>
      <w:r w:rsidRPr="00140D31">
        <w:rPr>
          <w:rFonts w:eastAsia="Times New Roman" w:cs="Arial"/>
          <w:color w:val="3E4651"/>
          <w:kern w:val="0"/>
          <w:sz w:val="18"/>
          <w:szCs w:val="18"/>
          <w:lang w:eastAsia="en-US"/>
        </w:rPr>
        <w:t xml:space="preserve">, </w:t>
      </w:r>
      <w:r>
        <w:rPr>
          <w:rFonts w:eastAsia="Times New Roman" w:cs="Arial"/>
          <w:color w:val="3E4651"/>
          <w:kern w:val="0"/>
          <w:sz w:val="18"/>
          <w:szCs w:val="18"/>
          <w:lang w:eastAsia="en-US"/>
        </w:rPr>
        <w:t>Spring, Servlets, Filters, JPA, Jasper, JSP, Ajax, Ant, Subversion, MySQL, Eclipse, Apache Tomcat, Linux.</w:t>
      </w:r>
    </w:p>
    <w:p w:rsidR="00FD4A05" w:rsidRDefault="00FD4A05" w:rsidP="009026FF">
      <w:pPr>
        <w:spacing w:line="240" w:lineRule="auto"/>
        <w:rPr>
          <w:rFonts w:cs="Arial"/>
        </w:rPr>
      </w:pPr>
    </w:p>
    <w:p w:rsidR="00FD4A05" w:rsidRDefault="00FD4A05" w:rsidP="009026FF">
      <w:pPr>
        <w:spacing w:line="240" w:lineRule="auto"/>
        <w:rPr>
          <w:rFonts w:cs="Arial"/>
        </w:rPr>
      </w:pPr>
    </w:p>
    <w:p w:rsidR="00D714AA" w:rsidRDefault="00D714AA" w:rsidP="00D714AA">
      <w:pPr>
        <w:pStyle w:val="Text"/>
        <w:rPr>
          <w:rFonts w:cs="Arial"/>
          <w:color w:val="000000"/>
          <w:shd w:val="clear" w:color="auto" w:fill="FFFFFF"/>
        </w:rPr>
      </w:pPr>
      <w:r w:rsidRPr="00083F24">
        <w:rPr>
          <w:rFonts w:cs="Arial"/>
          <w:b/>
        </w:rPr>
        <w:t xml:space="preserve">Type of Project- </w:t>
      </w:r>
      <w:r>
        <w:rPr>
          <w:rFonts w:ascii="Verdana" w:hAnsi="Verdana"/>
          <w:b/>
          <w:sz w:val="17"/>
          <w:szCs w:val="17"/>
        </w:rPr>
        <w:t>:</w:t>
      </w:r>
      <w:r>
        <w:rPr>
          <w:rFonts w:ascii="Verdana" w:hAnsi="Verdana"/>
          <w:sz w:val="17"/>
          <w:szCs w:val="17"/>
        </w:rPr>
        <w:t xml:space="preserve">   </w:t>
      </w:r>
      <w:r>
        <w:rPr>
          <w:rFonts w:ascii="Verdana" w:hAnsi="Verdana"/>
          <w:b/>
          <w:sz w:val="17"/>
          <w:szCs w:val="17"/>
        </w:rPr>
        <w:t>Cash4Lead</w:t>
      </w:r>
    </w:p>
    <w:p w:rsidR="00D714AA" w:rsidRPr="00D714AA" w:rsidRDefault="00D714AA" w:rsidP="00D714AA">
      <w:pPr>
        <w:pStyle w:val="BodyText"/>
        <w:spacing w:after="283"/>
        <w:jc w:val="both"/>
        <w:rPr>
          <w:rFonts w:ascii="Arial" w:eastAsia="SimSun" w:hAnsi="Arial" w:cs="Arial"/>
          <w:color w:val="000000"/>
          <w:kern w:val="20"/>
          <w:shd w:val="clear" w:color="auto" w:fill="FFFFFF"/>
          <w:lang w:eastAsia="zh-CN"/>
        </w:rPr>
      </w:pPr>
      <w:r w:rsidRPr="00D714AA">
        <w:rPr>
          <w:rFonts w:ascii="Arial" w:eastAsia="SimSun" w:hAnsi="Arial" w:cs="Arial"/>
          <w:color w:val="000000"/>
          <w:kern w:val="20"/>
          <w:shd w:val="clear" w:color="auto" w:fill="FFFFFF"/>
          <w:lang w:eastAsia="zh-CN"/>
        </w:rPr>
        <w:t>Cash4Lead is a lead exchange marketplace. It provides a common platform that brings lead buyers and sellers together in a secure, efficient environment.</w:t>
      </w:r>
    </w:p>
    <w:p w:rsidR="00D714AA" w:rsidRDefault="00D714AA" w:rsidP="00CA5F68">
      <w:pPr>
        <w:pStyle w:val="BodyText"/>
        <w:spacing w:after="283"/>
        <w:jc w:val="both"/>
        <w:rPr>
          <w:rFonts w:ascii="Arial" w:eastAsia="SimSun" w:hAnsi="Arial" w:cs="Arial"/>
          <w:color w:val="000000"/>
          <w:kern w:val="20"/>
          <w:shd w:val="clear" w:color="auto" w:fill="FFFFFF"/>
          <w:lang w:eastAsia="zh-CN"/>
        </w:rPr>
      </w:pPr>
      <w:r w:rsidRPr="00D714AA">
        <w:rPr>
          <w:rFonts w:ascii="Arial" w:eastAsia="SimSun" w:hAnsi="Arial" w:cs="Arial"/>
          <w:color w:val="000000"/>
          <w:kern w:val="20"/>
          <w:shd w:val="clear" w:color="auto" w:fill="FFFFFF"/>
          <w:lang w:eastAsia="zh-CN"/>
        </w:rPr>
        <w:t>The Cash4Lead platform is the best place to buy leads. It offers the highest quality, most importantly, the ability for buyers to bid exactly what the lead is worth and to specify the exact criteria for each lead. For Lead Sellers it offers the best pricing, the easiest execution and most importantly, the seller controls the customer experience to capture the customer data, so the customers become a long term marketing asset.</w:t>
      </w:r>
    </w:p>
    <w:p w:rsidR="00D714AA" w:rsidRPr="00AD3AB6" w:rsidRDefault="00D714AA" w:rsidP="00D714AA">
      <w:pPr>
        <w:pStyle w:val="BodyText"/>
        <w:spacing w:after="0"/>
        <w:jc w:val="both"/>
        <w:rPr>
          <w:rFonts w:ascii="Arial" w:eastAsia="SimSun" w:hAnsi="Arial" w:cs="Arial"/>
          <w:color w:val="000000"/>
          <w:kern w:val="20"/>
          <w:shd w:val="clear" w:color="auto" w:fill="FFFFFF"/>
          <w:lang w:eastAsia="zh-CN"/>
        </w:rPr>
      </w:pPr>
    </w:p>
    <w:p w:rsidR="00D714AA" w:rsidRDefault="00D714AA" w:rsidP="00D714AA">
      <w:pPr>
        <w:rPr>
          <w:rFonts w:ascii="Verdana" w:hAnsi="Verdana" w:cs="Arial"/>
          <w:b/>
        </w:rPr>
      </w:pPr>
      <w:r>
        <w:rPr>
          <w:rFonts w:ascii="Verdana" w:hAnsi="Verdana" w:cs="Arial"/>
          <w:b/>
        </w:rPr>
        <w:t xml:space="preserve">As a software engineer, was responsible for </w:t>
      </w:r>
    </w:p>
    <w:p w:rsidR="00D714AA" w:rsidRDefault="00D714AA" w:rsidP="00D714AA">
      <w:pPr>
        <w:rPr>
          <w:rFonts w:ascii="Verdana" w:hAnsi="Verdana" w:cs="Arial"/>
        </w:rPr>
      </w:pPr>
    </w:p>
    <w:p w:rsidR="0015141A" w:rsidRPr="0015141A" w:rsidRDefault="0015141A" w:rsidP="00D714AA">
      <w:pPr>
        <w:pStyle w:val="Bullets"/>
        <w:spacing w:line="240" w:lineRule="auto"/>
        <w:rPr>
          <w:rStyle w:val="apple-converted-space"/>
        </w:rPr>
      </w:pPr>
      <w:r>
        <w:rPr>
          <w:rStyle w:val="apple-converted-space"/>
        </w:rPr>
        <w:t>Involved in Analysis and Story boarding.</w:t>
      </w:r>
    </w:p>
    <w:p w:rsidR="00BA5750" w:rsidRPr="001B0CF3" w:rsidRDefault="00D714AA" w:rsidP="00D714AA">
      <w:pPr>
        <w:pStyle w:val="Bullets"/>
        <w:spacing w:line="240" w:lineRule="auto"/>
        <w:rPr>
          <w:rFonts w:cs="Arial"/>
        </w:rPr>
      </w:pPr>
      <w:r>
        <w:rPr>
          <w:rStyle w:val="apple-converted-space"/>
          <w:color w:val="3E4651"/>
          <w:sz w:val="18"/>
          <w:szCs w:val="18"/>
        </w:rPr>
        <w:t> </w:t>
      </w:r>
      <w:r w:rsidRPr="00F466A1">
        <w:t xml:space="preserve">Involved in the requirement analysis, design, and development as well as in the </w:t>
      </w:r>
      <w:r>
        <w:t>testing</w:t>
      </w:r>
      <w:r w:rsidRPr="00F466A1">
        <w:t xml:space="preserve"> of this product.</w:t>
      </w:r>
    </w:p>
    <w:p w:rsidR="001B0CF3" w:rsidRPr="001B0CF3" w:rsidRDefault="001B0CF3" w:rsidP="00D714AA">
      <w:pPr>
        <w:pStyle w:val="Bullets"/>
        <w:spacing w:line="240" w:lineRule="auto"/>
        <w:rPr>
          <w:rFonts w:cs="Arial"/>
        </w:rPr>
      </w:pPr>
      <w:r>
        <w:t>Involved in developing the core API for the project.</w:t>
      </w:r>
    </w:p>
    <w:p w:rsidR="001B0CF3" w:rsidRPr="00BA5750" w:rsidRDefault="001B0CF3" w:rsidP="00D714AA">
      <w:pPr>
        <w:pStyle w:val="Bullets"/>
        <w:spacing w:line="240" w:lineRule="auto"/>
        <w:rPr>
          <w:rFonts w:cs="Arial"/>
        </w:rPr>
      </w:pPr>
      <w:r>
        <w:t>Responsible for creating documentation for the application.</w:t>
      </w:r>
    </w:p>
    <w:p w:rsidR="00D714AA" w:rsidRPr="005E2751" w:rsidRDefault="00D714AA" w:rsidP="00D714AA">
      <w:pPr>
        <w:pStyle w:val="Bullets"/>
        <w:spacing w:line="240" w:lineRule="auto"/>
        <w:rPr>
          <w:rFonts w:cs="Arial"/>
        </w:rPr>
      </w:pPr>
      <w:r w:rsidRPr="00F466A1">
        <w:t> </w:t>
      </w:r>
      <w:r w:rsidR="0015141A">
        <w:t>I</w:t>
      </w:r>
      <w:r w:rsidRPr="00F466A1">
        <w:t>nvolved in architecting various Business Layer and Data Management components of this multi-tiered web based system over J2EE architecture</w:t>
      </w:r>
      <w:r>
        <w:rPr>
          <w:rFonts w:cs="Arial"/>
          <w:color w:val="3E4651"/>
          <w:sz w:val="18"/>
          <w:szCs w:val="18"/>
        </w:rPr>
        <w:t>,</w:t>
      </w:r>
    </w:p>
    <w:p w:rsidR="00D714AA" w:rsidRDefault="007E722C" w:rsidP="0083133E">
      <w:pPr>
        <w:pStyle w:val="Bullets"/>
        <w:rPr>
          <w:lang w:eastAsia="en-US"/>
        </w:rPr>
      </w:pPr>
      <w:r>
        <w:rPr>
          <w:lang w:eastAsia="en-US"/>
        </w:rPr>
        <w:t xml:space="preserve">Involved and </w:t>
      </w:r>
      <w:r w:rsidR="00D714AA" w:rsidRPr="00F466A1">
        <w:rPr>
          <w:lang w:eastAsia="en-US"/>
        </w:rPr>
        <w:t>designed web interface using JSP, Servlets, JavaScript and JDBC for administering and managing users and clients.</w:t>
      </w:r>
    </w:p>
    <w:p w:rsidR="00D714AA" w:rsidRPr="0033287D" w:rsidRDefault="00D714AA" w:rsidP="0083133E">
      <w:pPr>
        <w:pStyle w:val="Bullets"/>
        <w:rPr>
          <w:b/>
          <w:lang w:eastAsia="en-US"/>
        </w:rPr>
      </w:pPr>
      <w:r>
        <w:rPr>
          <w:lang w:eastAsia="en-US"/>
        </w:rPr>
        <w:t xml:space="preserve">Used </w:t>
      </w:r>
      <w:r w:rsidR="00CE5B53">
        <w:rPr>
          <w:lang w:eastAsia="en-US"/>
        </w:rPr>
        <w:t>HTML, CSS and Dreamweaver to create UI Components</w:t>
      </w:r>
      <w:r>
        <w:rPr>
          <w:lang w:eastAsia="en-US"/>
        </w:rPr>
        <w:t>.</w:t>
      </w:r>
    </w:p>
    <w:p w:rsidR="0083133E" w:rsidRDefault="0083133E" w:rsidP="00D714AA">
      <w:pPr>
        <w:tabs>
          <w:tab w:val="clear" w:pos="8208"/>
        </w:tabs>
        <w:spacing w:before="0" w:after="0" w:line="270" w:lineRule="atLeast"/>
        <w:rPr>
          <w:rStyle w:val="Header2companynameChar"/>
          <w:rFonts w:cs="Arial"/>
        </w:rPr>
      </w:pPr>
    </w:p>
    <w:p w:rsidR="00D714AA" w:rsidRPr="00140D31" w:rsidRDefault="00D714AA" w:rsidP="00D714AA">
      <w:pPr>
        <w:tabs>
          <w:tab w:val="clear" w:pos="8208"/>
        </w:tabs>
        <w:spacing w:before="0" w:after="0" w:line="270" w:lineRule="atLeast"/>
        <w:rPr>
          <w:rFonts w:eastAsia="Times New Roman" w:cs="Arial"/>
          <w:color w:val="3E4651"/>
          <w:kern w:val="0"/>
          <w:sz w:val="18"/>
          <w:szCs w:val="18"/>
          <w:lang w:eastAsia="en-US"/>
        </w:rPr>
      </w:pPr>
      <w:r w:rsidRPr="00140D31">
        <w:rPr>
          <w:rFonts w:eastAsia="Times New Roman" w:cs="Arial"/>
          <w:i/>
          <w:iCs/>
          <w:color w:val="3E4651"/>
          <w:kern w:val="0"/>
          <w:sz w:val="18"/>
          <w:szCs w:val="18"/>
          <w:lang w:eastAsia="en-US"/>
        </w:rPr>
        <w:t>Technical Environment:</w:t>
      </w:r>
      <w:r w:rsidRPr="00140D31">
        <w:rPr>
          <w:rFonts w:eastAsia="Times New Roman" w:cs="Arial"/>
          <w:color w:val="3E4651"/>
          <w:kern w:val="0"/>
          <w:sz w:val="18"/>
          <w:szCs w:val="18"/>
          <w:lang w:eastAsia="en-US"/>
        </w:rPr>
        <w:t> </w:t>
      </w:r>
    </w:p>
    <w:p w:rsidR="00D714AA" w:rsidRDefault="00D714AA" w:rsidP="0090183B">
      <w:pPr>
        <w:tabs>
          <w:tab w:val="clear" w:pos="8208"/>
        </w:tabs>
        <w:spacing w:before="0" w:after="120" w:line="270" w:lineRule="atLeast"/>
        <w:rPr>
          <w:rFonts w:eastAsia="Times New Roman" w:cs="Arial"/>
          <w:color w:val="3E4651"/>
          <w:kern w:val="0"/>
          <w:sz w:val="18"/>
          <w:szCs w:val="18"/>
          <w:lang w:eastAsia="en-US"/>
        </w:rPr>
      </w:pPr>
      <w:r>
        <w:rPr>
          <w:rFonts w:eastAsia="Times New Roman" w:cs="Arial"/>
          <w:color w:val="3E4651"/>
          <w:kern w:val="0"/>
          <w:sz w:val="18"/>
          <w:szCs w:val="18"/>
          <w:lang w:eastAsia="en-US"/>
        </w:rPr>
        <w:t>Java, JDK1.5</w:t>
      </w:r>
      <w:r w:rsidRPr="00140D31">
        <w:rPr>
          <w:rFonts w:eastAsia="Times New Roman" w:cs="Arial"/>
          <w:color w:val="3E4651"/>
          <w:kern w:val="0"/>
          <w:sz w:val="18"/>
          <w:szCs w:val="18"/>
          <w:lang w:eastAsia="en-US"/>
        </w:rPr>
        <w:t xml:space="preserve">, </w:t>
      </w:r>
      <w:r w:rsidR="007B57D0">
        <w:rPr>
          <w:rFonts w:eastAsia="Times New Roman" w:cs="Arial"/>
          <w:color w:val="3E4651"/>
          <w:kern w:val="0"/>
          <w:sz w:val="18"/>
          <w:szCs w:val="18"/>
          <w:lang w:eastAsia="en-US"/>
        </w:rPr>
        <w:t xml:space="preserve">jUnit, </w:t>
      </w:r>
      <w:r>
        <w:rPr>
          <w:rFonts w:eastAsia="Times New Roman" w:cs="Arial"/>
          <w:color w:val="3E4651"/>
          <w:kern w:val="0"/>
          <w:sz w:val="18"/>
          <w:szCs w:val="18"/>
          <w:lang w:eastAsia="en-US"/>
        </w:rPr>
        <w:t>Spring, Servlets, Filters, JPA, Jasper, JSP, Ajax, Ant, Subversion, MySQL, Eclipse, Apache Tomcat, Linux.</w:t>
      </w:r>
    </w:p>
    <w:p w:rsidR="007B57D0" w:rsidRDefault="007B57D0" w:rsidP="0090183B">
      <w:pPr>
        <w:tabs>
          <w:tab w:val="clear" w:pos="8208"/>
        </w:tabs>
        <w:spacing w:before="0" w:after="120" w:line="270" w:lineRule="atLeast"/>
        <w:rPr>
          <w:rFonts w:eastAsia="Times New Roman" w:cs="Arial"/>
          <w:color w:val="3E4651"/>
          <w:kern w:val="0"/>
          <w:sz w:val="18"/>
          <w:szCs w:val="18"/>
          <w:lang w:eastAsia="en-US"/>
        </w:rPr>
      </w:pPr>
    </w:p>
    <w:p w:rsidR="007B57D0" w:rsidRDefault="007B57D0" w:rsidP="0090183B">
      <w:pPr>
        <w:tabs>
          <w:tab w:val="clear" w:pos="8208"/>
        </w:tabs>
        <w:spacing w:before="0" w:after="120" w:line="270" w:lineRule="atLeast"/>
        <w:rPr>
          <w:rStyle w:val="Header2companynameChar"/>
          <w:rFonts w:cs="Arial"/>
        </w:rPr>
      </w:pPr>
    </w:p>
    <w:p w:rsidR="00D714AA" w:rsidRDefault="00D714AA" w:rsidP="009026FF">
      <w:pPr>
        <w:pStyle w:val="Text"/>
        <w:rPr>
          <w:rStyle w:val="Header2companynameChar"/>
          <w:rFonts w:cs="Arial"/>
        </w:rPr>
      </w:pPr>
    </w:p>
    <w:p w:rsidR="00D714AA" w:rsidRDefault="00D714AA" w:rsidP="009026FF">
      <w:pPr>
        <w:pStyle w:val="Text"/>
        <w:rPr>
          <w:rStyle w:val="Header2companynameChar"/>
          <w:rFonts w:cs="Arial"/>
        </w:rPr>
      </w:pPr>
    </w:p>
    <w:p w:rsidR="00D714AA" w:rsidRDefault="00D714AA" w:rsidP="009026FF">
      <w:pPr>
        <w:pStyle w:val="Text"/>
        <w:rPr>
          <w:rStyle w:val="Header2companynameChar"/>
          <w:rFonts w:cs="Arial"/>
        </w:rPr>
      </w:pPr>
    </w:p>
    <w:p w:rsidR="004E3F70" w:rsidRDefault="004E3F70" w:rsidP="009026FF">
      <w:pPr>
        <w:pStyle w:val="Text"/>
        <w:rPr>
          <w:rStyle w:val="Header2companynameChar"/>
          <w:rFonts w:cs="Arial"/>
        </w:rPr>
      </w:pPr>
    </w:p>
    <w:p w:rsidR="00026EE9" w:rsidRDefault="009026FF" w:rsidP="009026FF">
      <w:pPr>
        <w:pStyle w:val="Text"/>
        <w:rPr>
          <w:rStyle w:val="Header2companynameChar"/>
          <w:rFonts w:cs="Arial"/>
        </w:rPr>
      </w:pPr>
      <w:r w:rsidRPr="00836A93">
        <w:rPr>
          <w:rStyle w:val="Header2companynameChar"/>
          <w:rFonts w:cs="Arial"/>
        </w:rPr>
        <w:t xml:space="preserve">Name of the previous </w:t>
      </w:r>
      <w:r w:rsidR="00836A93" w:rsidRPr="00836A93">
        <w:rPr>
          <w:rStyle w:val="Header2companynameChar"/>
          <w:rFonts w:cs="Arial"/>
        </w:rPr>
        <w:t>employer (</w:t>
      </w:r>
      <w:r w:rsidR="00026EE9">
        <w:rPr>
          <w:rStyle w:val="Header2companynameChar"/>
          <w:rFonts w:cs="Arial"/>
        </w:rPr>
        <w:t>NIIT</w:t>
      </w:r>
      <w:r w:rsidR="00836A93" w:rsidRPr="00836A93">
        <w:rPr>
          <w:rStyle w:val="Header2companynameChar"/>
          <w:rFonts w:cs="Arial"/>
        </w:rPr>
        <w:t xml:space="preserve"> LTD</w:t>
      </w:r>
      <w:r w:rsidR="00026EE9">
        <w:rPr>
          <w:rStyle w:val="Header2companynameChar"/>
          <w:rFonts w:cs="Arial"/>
        </w:rPr>
        <w:t>, Vijayawada</w:t>
      </w:r>
      <w:r w:rsidR="00836A93" w:rsidRPr="00836A93">
        <w:rPr>
          <w:rStyle w:val="Header2companynameChar"/>
          <w:rFonts w:cs="Arial"/>
        </w:rPr>
        <w:t>)</w:t>
      </w:r>
    </w:p>
    <w:p w:rsidR="009026FF" w:rsidRPr="00836A93" w:rsidRDefault="008819C3" w:rsidP="009026FF">
      <w:pPr>
        <w:pStyle w:val="Text"/>
        <w:rPr>
          <w:rFonts w:cs="Arial"/>
        </w:rPr>
      </w:pPr>
      <w:r>
        <w:rPr>
          <w:rFonts w:ascii="Verdana" w:hAnsi="Verdana" w:cs="Raavi"/>
          <w:b/>
        </w:rPr>
        <w:t>1</w:t>
      </w:r>
      <w:r w:rsidRPr="008819C3">
        <w:rPr>
          <w:rFonts w:ascii="Verdana" w:hAnsi="Verdana" w:cs="Raavi"/>
          <w:b/>
          <w:vertAlign w:val="superscript"/>
        </w:rPr>
        <w:t>st</w:t>
      </w:r>
      <w:r>
        <w:rPr>
          <w:rFonts w:ascii="Verdana" w:hAnsi="Verdana" w:cs="Raavi"/>
          <w:b/>
        </w:rPr>
        <w:t xml:space="preserve"> December 20</w:t>
      </w:r>
      <w:r w:rsidR="00026EE9">
        <w:rPr>
          <w:rFonts w:ascii="Verdana" w:hAnsi="Verdana" w:cs="Raavi"/>
          <w:b/>
        </w:rPr>
        <w:t>0</w:t>
      </w:r>
      <w:r>
        <w:rPr>
          <w:rFonts w:ascii="Verdana" w:hAnsi="Verdana" w:cs="Raavi"/>
          <w:b/>
        </w:rPr>
        <w:t>5</w:t>
      </w:r>
      <w:r w:rsidR="00026EE9">
        <w:rPr>
          <w:rFonts w:ascii="Verdana" w:hAnsi="Verdana" w:cs="Raavi"/>
          <w:b/>
        </w:rPr>
        <w:t xml:space="preserve"> to 18</w:t>
      </w:r>
      <w:r w:rsidR="00026EE9" w:rsidRPr="008819C3">
        <w:rPr>
          <w:rFonts w:ascii="Verdana" w:hAnsi="Verdana" w:cs="Raavi"/>
          <w:b/>
          <w:vertAlign w:val="superscript"/>
        </w:rPr>
        <w:t>th</w:t>
      </w:r>
      <w:r w:rsidR="00026EE9">
        <w:rPr>
          <w:rFonts w:ascii="Verdana" w:hAnsi="Verdana" w:cs="Raavi"/>
          <w:b/>
        </w:rPr>
        <w:t xml:space="preserve"> November 2008</w:t>
      </w:r>
    </w:p>
    <w:p w:rsidR="00026EE9" w:rsidRDefault="009026FF" w:rsidP="009026FF">
      <w:pPr>
        <w:pStyle w:val="Text"/>
        <w:rPr>
          <w:rFonts w:cs="Arial"/>
          <w:b/>
        </w:rPr>
      </w:pPr>
      <w:r w:rsidRPr="00836A93">
        <w:rPr>
          <w:rFonts w:cs="Arial"/>
          <w:b/>
        </w:rPr>
        <w:t xml:space="preserve">Role </w:t>
      </w:r>
      <w:r w:rsidR="00836A93" w:rsidRPr="00836A93">
        <w:rPr>
          <w:rFonts w:cs="Arial"/>
          <w:b/>
        </w:rPr>
        <w:t xml:space="preserve">Name </w:t>
      </w:r>
      <w:r w:rsidR="00026EE9">
        <w:rPr>
          <w:rFonts w:cs="Arial"/>
          <w:b/>
        </w:rPr>
        <w:t>(Group leader)</w:t>
      </w:r>
    </w:p>
    <w:p w:rsidR="00B56B78" w:rsidRPr="00836A93" w:rsidRDefault="00B56B78" w:rsidP="009026FF">
      <w:pPr>
        <w:pStyle w:val="Text"/>
        <w:rPr>
          <w:rFonts w:cs="Arial"/>
          <w:b/>
        </w:rPr>
      </w:pPr>
    </w:p>
    <w:p w:rsidR="00026EE9" w:rsidRPr="00026EE9" w:rsidRDefault="00026EE9" w:rsidP="00026EE9">
      <w:pPr>
        <w:jc w:val="both"/>
      </w:pPr>
      <w:r w:rsidRPr="00026EE9">
        <w:t>Responsible for the software training to all our in-house students. This covers the standard Sun-Java, MS.NET and all the other proprietary software used by the Institute. Responsible for Planning, developing and delivered project oriented training for various college students.</w:t>
      </w:r>
    </w:p>
    <w:p w:rsidR="00026EE9" w:rsidRPr="00026EE9" w:rsidRDefault="00026EE9" w:rsidP="00026EE9"/>
    <w:p w:rsidR="00836A93" w:rsidRDefault="00026EE9" w:rsidP="00B56B78">
      <w:pPr>
        <w:jc w:val="both"/>
      </w:pPr>
      <w:r w:rsidRPr="00026EE9">
        <w:t>As a Project Coordinator, designed, object modeled, data modeled, developed and implemented projects for large number of students. Development of web based applications using Java, Servlets, JSPs, Java Derby and JPA.</w:t>
      </w:r>
    </w:p>
    <w:p w:rsidR="00836A93" w:rsidRDefault="00836A93" w:rsidP="00836A93">
      <w:pPr>
        <w:tabs>
          <w:tab w:val="clear" w:pos="8208"/>
          <w:tab w:val="left" w:pos="2520"/>
        </w:tabs>
        <w:suppressAutoHyphens/>
        <w:snapToGrid w:val="0"/>
        <w:spacing w:before="40" w:after="84" w:line="240" w:lineRule="auto"/>
        <w:ind w:left="360"/>
        <w:jc w:val="both"/>
        <w:rPr>
          <w:rFonts w:ascii="Verdana" w:hAnsi="Verdana" w:cs="Raavi"/>
          <w:lang w:val="en-GB"/>
        </w:rPr>
      </w:pPr>
    </w:p>
    <w:p w:rsidR="000B40BE" w:rsidRDefault="000B40BE" w:rsidP="00836A93">
      <w:pPr>
        <w:pStyle w:val="Text"/>
        <w:rPr>
          <w:rStyle w:val="Header2companynameChar"/>
          <w:rFonts w:cs="Arial"/>
        </w:rPr>
      </w:pPr>
    </w:p>
    <w:p w:rsidR="008819C3" w:rsidRDefault="00836A93" w:rsidP="00836A93">
      <w:pPr>
        <w:pStyle w:val="Text"/>
        <w:rPr>
          <w:rStyle w:val="Header2companynameChar"/>
          <w:rFonts w:cs="Arial"/>
          <w:b w:val="0"/>
        </w:rPr>
      </w:pPr>
      <w:r w:rsidRPr="00836A93">
        <w:rPr>
          <w:rStyle w:val="Header2companynameChar"/>
          <w:rFonts w:cs="Arial"/>
        </w:rPr>
        <w:t>Name of the previous employer (</w:t>
      </w:r>
      <w:r w:rsidR="008819C3">
        <w:rPr>
          <w:rStyle w:val="Header2companynameChar"/>
          <w:rFonts w:cs="Arial"/>
        </w:rPr>
        <w:t>Vensome Ltd</w:t>
      </w:r>
      <w:r w:rsidR="008819C3">
        <w:rPr>
          <w:rStyle w:val="Header2companynameChar"/>
          <w:rFonts w:cs="Arial"/>
          <w:b w:val="0"/>
        </w:rPr>
        <w:t>)</w:t>
      </w:r>
    </w:p>
    <w:p w:rsidR="00836A93" w:rsidRPr="008819C3" w:rsidRDefault="008819C3" w:rsidP="00836A93">
      <w:pPr>
        <w:pStyle w:val="Text"/>
        <w:rPr>
          <w:rFonts w:cs="Arial"/>
        </w:rPr>
      </w:pPr>
      <w:r>
        <w:rPr>
          <w:rFonts w:ascii="Verdana" w:hAnsi="Verdana" w:cs="Raavi"/>
          <w:b/>
        </w:rPr>
        <w:t>12</w:t>
      </w:r>
      <w:r w:rsidRPr="008819C3">
        <w:rPr>
          <w:rFonts w:ascii="Verdana" w:hAnsi="Verdana" w:cs="Raavi"/>
          <w:b/>
          <w:vertAlign w:val="superscript"/>
        </w:rPr>
        <w:t>th</w:t>
      </w:r>
      <w:r w:rsidR="00836A93" w:rsidRPr="008819C3">
        <w:rPr>
          <w:rFonts w:ascii="Verdana" w:hAnsi="Verdana" w:cs="Raavi"/>
          <w:b/>
        </w:rPr>
        <w:t xml:space="preserve"> </w:t>
      </w:r>
      <w:r w:rsidRPr="008819C3">
        <w:rPr>
          <w:rFonts w:ascii="Verdana" w:hAnsi="Verdana" w:cs="Raavi"/>
          <w:b/>
        </w:rPr>
        <w:t>July</w:t>
      </w:r>
      <w:r>
        <w:rPr>
          <w:rFonts w:ascii="Verdana" w:hAnsi="Verdana" w:cs="Raavi"/>
          <w:b/>
          <w:vertAlign w:val="superscript"/>
        </w:rPr>
        <w:t xml:space="preserve"> </w:t>
      </w:r>
      <w:r w:rsidR="00836A93" w:rsidRPr="00836A93">
        <w:rPr>
          <w:rFonts w:ascii="Verdana" w:hAnsi="Verdana" w:cs="Raavi"/>
          <w:b/>
        </w:rPr>
        <w:t>200</w:t>
      </w:r>
      <w:r>
        <w:rPr>
          <w:rFonts w:ascii="Verdana" w:hAnsi="Verdana" w:cs="Raavi"/>
          <w:b/>
        </w:rPr>
        <w:t>3</w:t>
      </w:r>
      <w:r w:rsidR="00836A93" w:rsidRPr="00836A93">
        <w:rPr>
          <w:rFonts w:ascii="Verdana" w:hAnsi="Verdana" w:cs="Raavi"/>
          <w:b/>
        </w:rPr>
        <w:t xml:space="preserve"> to </w:t>
      </w:r>
      <w:r>
        <w:rPr>
          <w:rFonts w:ascii="Verdana" w:hAnsi="Verdana" w:cs="Raavi"/>
          <w:b/>
        </w:rPr>
        <w:t>18</w:t>
      </w:r>
      <w:r w:rsidRPr="008819C3">
        <w:rPr>
          <w:rFonts w:ascii="Verdana" w:hAnsi="Verdana" w:cs="Raavi"/>
          <w:b/>
          <w:vertAlign w:val="superscript"/>
        </w:rPr>
        <w:t>th</w:t>
      </w:r>
      <w:r w:rsidR="00836A93" w:rsidRPr="00836A93">
        <w:rPr>
          <w:rFonts w:ascii="Verdana" w:hAnsi="Verdana" w:cs="Raavi"/>
          <w:b/>
        </w:rPr>
        <w:t xml:space="preserve"> </w:t>
      </w:r>
      <w:r>
        <w:rPr>
          <w:rFonts w:ascii="Verdana" w:hAnsi="Verdana" w:cs="Raavi"/>
          <w:b/>
        </w:rPr>
        <w:t>November</w:t>
      </w:r>
      <w:r w:rsidRPr="00836A93">
        <w:rPr>
          <w:rFonts w:ascii="Verdana" w:hAnsi="Verdana" w:cs="Raavi"/>
          <w:b/>
        </w:rPr>
        <w:t xml:space="preserve"> </w:t>
      </w:r>
      <w:r w:rsidR="00836A93" w:rsidRPr="00836A93">
        <w:rPr>
          <w:rFonts w:ascii="Verdana" w:hAnsi="Verdana" w:cs="Raavi"/>
          <w:b/>
        </w:rPr>
        <w:t>200</w:t>
      </w:r>
      <w:r>
        <w:rPr>
          <w:rFonts w:ascii="Verdana" w:hAnsi="Verdana" w:cs="Raavi"/>
          <w:b/>
        </w:rPr>
        <w:t>5</w:t>
      </w:r>
    </w:p>
    <w:p w:rsidR="00004482" w:rsidRDefault="00836A93" w:rsidP="000B40BE">
      <w:pPr>
        <w:pStyle w:val="Text"/>
        <w:rPr>
          <w:rFonts w:ascii="Verdana" w:hAnsi="Verdana" w:cs="Raavi"/>
        </w:rPr>
      </w:pPr>
      <w:r w:rsidRPr="00836A93">
        <w:rPr>
          <w:rFonts w:cs="Arial"/>
          <w:b/>
        </w:rPr>
        <w:t>Role Name (</w:t>
      </w:r>
      <w:r w:rsidR="008819C3">
        <w:rPr>
          <w:rFonts w:ascii="Verdana" w:hAnsi="Verdana"/>
          <w:b/>
          <w:bCs/>
          <w:i/>
          <w:iCs/>
        </w:rPr>
        <w:t>Program Coordinator</w:t>
      </w:r>
      <w:r w:rsidRPr="00836A93">
        <w:rPr>
          <w:rFonts w:cs="Arial"/>
          <w:b/>
        </w:rPr>
        <w:t>)</w:t>
      </w:r>
    </w:p>
    <w:p w:rsidR="008804E0" w:rsidRDefault="00004482" w:rsidP="00510E81">
      <w:pPr>
        <w:rPr>
          <w:rFonts w:cs="Arial"/>
        </w:rPr>
      </w:pPr>
      <w:r w:rsidRPr="00004482">
        <w:rPr>
          <w:rFonts w:ascii="Verdana" w:hAnsi="Verdana" w:cs="Raavi"/>
        </w:rPr>
        <w:lastRenderedPageBreak/>
        <w:t xml:space="preserve">Responsible for all aspects of acquiring, teaching, installing and administering hardware (Intel-based PCs); network operating systems (Windows 95,98,2000,XP,2003 </w:t>
      </w:r>
      <w:r w:rsidR="00DC3E48" w:rsidRPr="00004482">
        <w:rPr>
          <w:rFonts w:ascii="Verdana" w:hAnsi="Verdana" w:cs="Raavi"/>
        </w:rPr>
        <w:t>Adv.</w:t>
      </w:r>
      <w:r w:rsidRPr="00004482">
        <w:rPr>
          <w:rFonts w:ascii="Verdana" w:hAnsi="Verdana" w:cs="Raavi"/>
        </w:rPr>
        <w:t xml:space="preserve"> Server); end-user software applications. Responsible for designing, implementing, debugging and documenting the following V.B systems: networked reservations, trip scheduling, billing and reporting. </w:t>
      </w:r>
    </w:p>
    <w:p w:rsidR="008804E0" w:rsidRDefault="008804E0" w:rsidP="009026FF">
      <w:pPr>
        <w:spacing w:line="240" w:lineRule="auto"/>
        <w:rPr>
          <w:rFonts w:cs="Arial"/>
        </w:rPr>
      </w:pPr>
    </w:p>
    <w:p w:rsidR="00004482" w:rsidRDefault="009026FF" w:rsidP="00B56B78">
      <w:pPr>
        <w:rPr>
          <w:rStyle w:val="Header2companynameChar"/>
          <w:rFonts w:cs="Arial"/>
        </w:rPr>
      </w:pPr>
      <w:r w:rsidRPr="008A07A7">
        <w:rPr>
          <w:b/>
          <w:color w:val="808080"/>
        </w:rPr>
        <w:t>Education</w:t>
      </w:r>
      <w:r>
        <w:rPr>
          <w:b/>
          <w:color w:val="808080"/>
        </w:rPr>
        <w:t xml:space="preserve"> (</w:t>
      </w:r>
      <w:r w:rsidRPr="00CC6C48">
        <w:rPr>
          <w:b/>
          <w:color w:val="808080"/>
        </w:rPr>
        <w:t>Mention only two of your latest education credentials</w:t>
      </w:r>
      <w:r>
        <w:rPr>
          <w:b/>
          <w:color w:val="808080"/>
        </w:rPr>
        <w:t>)</w:t>
      </w:r>
    </w:p>
    <w:p w:rsidR="00004482" w:rsidRDefault="00004482" w:rsidP="008804E0">
      <w:pPr>
        <w:tabs>
          <w:tab w:val="clear" w:pos="8208"/>
        </w:tabs>
        <w:spacing w:before="0" w:after="0" w:line="240" w:lineRule="auto"/>
        <w:rPr>
          <w:rStyle w:val="Header2companynameChar"/>
          <w:rFonts w:cs="Arial"/>
        </w:rPr>
      </w:pPr>
    </w:p>
    <w:p w:rsidR="009026FF" w:rsidRDefault="009026FF" w:rsidP="00004482">
      <w:pPr>
        <w:tabs>
          <w:tab w:val="clear" w:pos="8208"/>
        </w:tabs>
        <w:spacing w:before="0" w:after="0" w:line="240" w:lineRule="auto"/>
        <w:rPr>
          <w:rFonts w:cs="Arial"/>
          <w:b/>
        </w:rPr>
      </w:pPr>
      <w:r w:rsidRPr="008804E0">
        <w:rPr>
          <w:rStyle w:val="Header2companynameChar"/>
          <w:rFonts w:cs="Arial"/>
        </w:rPr>
        <w:t xml:space="preserve">University </w:t>
      </w:r>
      <w:r w:rsidR="008804E0" w:rsidRPr="008804E0">
        <w:rPr>
          <w:rStyle w:val="Header2companynameChar"/>
          <w:rFonts w:cs="Arial"/>
        </w:rPr>
        <w:t>Name (</w:t>
      </w:r>
      <w:r w:rsidR="00DC3E48">
        <w:rPr>
          <w:rStyle w:val="Header2companynameChar"/>
          <w:rFonts w:cs="Arial"/>
        </w:rPr>
        <w:t>B.Sc.</w:t>
      </w:r>
      <w:r w:rsidR="008804E0" w:rsidRPr="008804E0">
        <w:rPr>
          <w:rFonts w:ascii="Verdana" w:hAnsi="Verdana" w:cs="Arial"/>
          <w:b/>
        </w:rPr>
        <w:t xml:space="preserve"> </w:t>
      </w:r>
      <w:r w:rsidR="00004482">
        <w:rPr>
          <w:rFonts w:ascii="Verdana" w:hAnsi="Verdana" w:cs="Arial"/>
          <w:b/>
        </w:rPr>
        <w:t xml:space="preserve">Computer Science </w:t>
      </w:r>
      <w:r w:rsidR="008804E0" w:rsidRPr="008804E0">
        <w:rPr>
          <w:rFonts w:ascii="Verdana" w:hAnsi="Verdana" w:cs="Arial"/>
          <w:b/>
        </w:rPr>
        <w:t xml:space="preserve">from </w:t>
      </w:r>
      <w:r w:rsidR="00004482">
        <w:rPr>
          <w:rFonts w:ascii="Verdana" w:hAnsi="Verdana" w:cs="Arial"/>
          <w:b/>
        </w:rPr>
        <w:t>Osmania University</w:t>
      </w:r>
      <w:r w:rsidR="008804E0" w:rsidRPr="008804E0">
        <w:rPr>
          <w:rFonts w:ascii="Verdana" w:hAnsi="Verdana" w:cs="Raavi"/>
          <w:b/>
        </w:rPr>
        <w:t xml:space="preserve">, in </w:t>
      </w:r>
      <w:r w:rsidR="00004482">
        <w:rPr>
          <w:rFonts w:ascii="Verdana" w:hAnsi="Verdana" w:cs="Raavi"/>
          <w:b/>
        </w:rPr>
        <w:t>May 1999-2002</w:t>
      </w:r>
      <w:r w:rsidR="008804E0" w:rsidRPr="008804E0">
        <w:rPr>
          <w:rFonts w:ascii="Verdana" w:hAnsi="Verdana" w:cs="Raavi"/>
          <w:b/>
        </w:rPr>
        <w:t>.</w:t>
      </w:r>
      <w:r w:rsidR="008804E0" w:rsidRPr="008804E0">
        <w:rPr>
          <w:rStyle w:val="Header2companynameChar"/>
          <w:rFonts w:cs="Arial"/>
          <w:b w:val="0"/>
        </w:rPr>
        <w:t>)</w:t>
      </w:r>
      <w:r w:rsidRPr="008804E0">
        <w:rPr>
          <w:rFonts w:cs="Arial"/>
          <w:b/>
        </w:rPr>
        <w:t xml:space="preserve">, </w:t>
      </w:r>
      <w:r w:rsidR="00004482">
        <w:rPr>
          <w:rFonts w:cs="Arial"/>
          <w:b/>
        </w:rPr>
        <w:t>Andhra Pradesh</w:t>
      </w:r>
      <w:r w:rsidR="00510E81">
        <w:rPr>
          <w:rFonts w:cs="Arial"/>
          <w:b/>
        </w:rPr>
        <w:t>.</w:t>
      </w:r>
    </w:p>
    <w:p w:rsidR="00510E81" w:rsidRDefault="00510E81" w:rsidP="00004482">
      <w:pPr>
        <w:tabs>
          <w:tab w:val="clear" w:pos="8208"/>
        </w:tabs>
        <w:spacing w:before="0" w:after="0" w:line="240" w:lineRule="auto"/>
        <w:rPr>
          <w:color w:val="808080"/>
        </w:rPr>
      </w:pPr>
    </w:p>
    <w:tbl>
      <w:tblPr>
        <w:tblW w:w="0" w:type="auto"/>
        <w:tblLook w:val="01E0" w:firstRow="1" w:lastRow="1" w:firstColumn="1" w:lastColumn="1" w:noHBand="0" w:noVBand="0"/>
      </w:tblPr>
      <w:tblGrid>
        <w:gridCol w:w="8046"/>
        <w:gridCol w:w="335"/>
      </w:tblGrid>
      <w:tr w:rsidR="009026FF" w:rsidRPr="00174258" w:rsidTr="00F11EF8">
        <w:tc>
          <w:tcPr>
            <w:tcW w:w="3796" w:type="dxa"/>
          </w:tcPr>
          <w:p w:rsidR="009026FF" w:rsidRPr="00174258" w:rsidRDefault="009026FF" w:rsidP="00F11EF8">
            <w:pPr>
              <w:jc w:val="both"/>
              <w:rPr>
                <w:rFonts w:cs="Arial"/>
              </w:rPr>
            </w:pPr>
          </w:p>
        </w:tc>
        <w:tc>
          <w:tcPr>
            <w:tcW w:w="4585" w:type="dxa"/>
          </w:tcPr>
          <w:p w:rsidR="009026FF" w:rsidRPr="00174258" w:rsidRDefault="009026FF" w:rsidP="00F35DA0">
            <w:pPr>
              <w:pStyle w:val="Text"/>
              <w:rPr>
                <w:rFonts w:cs="Arial"/>
              </w:rPr>
            </w:pPr>
          </w:p>
        </w:tc>
      </w:tr>
      <w:tr w:rsidR="009026FF" w:rsidRPr="00174258" w:rsidTr="00F11EF8">
        <w:tc>
          <w:tcPr>
            <w:tcW w:w="3796" w:type="dxa"/>
          </w:tcPr>
          <w:p w:rsidR="009026FF" w:rsidRPr="00174258" w:rsidRDefault="009026FF" w:rsidP="008804E0">
            <w:pPr>
              <w:pStyle w:val="Header2companyname"/>
              <w:spacing w:line="240" w:lineRule="auto"/>
              <w:rPr>
                <w:rFonts w:cs="Arial"/>
              </w:rPr>
            </w:pPr>
          </w:p>
        </w:tc>
        <w:tc>
          <w:tcPr>
            <w:tcW w:w="4585" w:type="dxa"/>
          </w:tcPr>
          <w:p w:rsidR="009026FF" w:rsidRPr="00174258" w:rsidRDefault="009026FF" w:rsidP="00F35DA0">
            <w:pPr>
              <w:pStyle w:val="Text"/>
              <w:rPr>
                <w:rFonts w:cs="Arial"/>
              </w:rPr>
            </w:pPr>
          </w:p>
        </w:tc>
      </w:tr>
      <w:tr w:rsidR="009026FF" w:rsidRPr="00174258" w:rsidTr="00F11EF8">
        <w:tc>
          <w:tcPr>
            <w:tcW w:w="3796" w:type="dxa"/>
          </w:tcPr>
          <w:p w:rsidR="009026FF" w:rsidRPr="00E243CE" w:rsidRDefault="00E243CE" w:rsidP="00E243CE">
            <w:pPr>
              <w:pStyle w:val="Bullets"/>
              <w:spacing w:line="240" w:lineRule="auto"/>
              <w:rPr>
                <w:b/>
                <w:color w:val="808080"/>
              </w:rPr>
            </w:pPr>
            <w:r w:rsidRPr="00E243CE">
              <w:rPr>
                <w:b/>
                <w:color w:val="808080"/>
              </w:rPr>
              <w:t>Other</w:t>
            </w:r>
          </w:p>
          <w:p w:rsidR="00E243CE" w:rsidRPr="00174258" w:rsidRDefault="00E243CE" w:rsidP="00E243CE">
            <w:pPr>
              <w:pStyle w:val="Bullets"/>
              <w:spacing w:line="240" w:lineRule="auto"/>
              <w:rPr>
                <w:rFonts w:cs="Arial"/>
              </w:rPr>
            </w:pPr>
            <w:r w:rsidRPr="00E243CE">
              <w:rPr>
                <w:b/>
                <w:color w:val="808080"/>
              </w:rPr>
              <w:t xml:space="preserve">Certification </w:t>
            </w:r>
            <w:r>
              <w:rPr>
                <w:rFonts w:cs="Arial"/>
              </w:rPr>
              <w:t>: Oracle certified Web Component Developer (1.5)</w:t>
            </w:r>
          </w:p>
        </w:tc>
        <w:tc>
          <w:tcPr>
            <w:tcW w:w="4585" w:type="dxa"/>
          </w:tcPr>
          <w:p w:rsidR="009026FF" w:rsidRPr="00174258" w:rsidRDefault="009026FF" w:rsidP="00F35DA0">
            <w:pPr>
              <w:pStyle w:val="Text"/>
              <w:rPr>
                <w:rFonts w:cs="Arial"/>
              </w:rPr>
            </w:pPr>
          </w:p>
        </w:tc>
      </w:tr>
      <w:tr w:rsidR="009026FF" w:rsidRPr="00174258" w:rsidTr="00F11EF8">
        <w:tc>
          <w:tcPr>
            <w:tcW w:w="3796" w:type="dxa"/>
          </w:tcPr>
          <w:tbl>
            <w:tblPr>
              <w:tblW w:w="7830" w:type="dxa"/>
              <w:tblLook w:val="04A0" w:firstRow="1" w:lastRow="0" w:firstColumn="1" w:lastColumn="0" w:noHBand="0" w:noVBand="1"/>
            </w:tblPr>
            <w:tblGrid>
              <w:gridCol w:w="2970"/>
              <w:gridCol w:w="2520"/>
              <w:gridCol w:w="2340"/>
            </w:tblGrid>
            <w:tr w:rsidR="00DF290C" w:rsidTr="00757A2C">
              <w:trPr>
                <w:cantSplit/>
                <w:trHeight w:val="8145"/>
              </w:trPr>
              <w:tc>
                <w:tcPr>
                  <w:tcW w:w="2970" w:type="dxa"/>
                  <w:shd w:val="clear" w:color="auto" w:fill="FFFFFF"/>
                </w:tcPr>
                <w:p w:rsidR="00DF290C" w:rsidRPr="00F97A0C" w:rsidRDefault="00E243CE">
                  <w:pPr>
                    <w:rPr>
                      <w:rFonts w:eastAsia="Times New Roman" w:cs="Arial"/>
                      <w:color w:val="3E4651"/>
                      <w:kern w:val="0"/>
                      <w:sz w:val="18"/>
                      <w:szCs w:val="18"/>
                      <w:lang w:eastAsia="en-US"/>
                    </w:rPr>
                  </w:pPr>
                  <w:r>
                    <w:rPr>
                      <w:rFonts w:eastAsia="Times New Roman" w:cs="Arial"/>
                      <w:color w:val="3E4651"/>
                      <w:kern w:val="0"/>
                      <w:sz w:val="18"/>
                      <w:szCs w:val="18"/>
                      <w:lang w:eastAsia="en-US"/>
                    </w:rPr>
                    <w:lastRenderedPageBreak/>
                    <w:t>SKILLS</w:t>
                  </w:r>
                </w:p>
                <w:p w:rsidR="00DF290C" w:rsidRPr="00F97A0C" w:rsidRDefault="00DF290C">
                  <w:pPr>
                    <w:rPr>
                      <w:rFonts w:eastAsia="Times New Roman" w:cs="Arial"/>
                      <w:b/>
                      <w:color w:val="3E4651"/>
                      <w:kern w:val="0"/>
                      <w:sz w:val="18"/>
                      <w:szCs w:val="18"/>
                      <w:lang w:eastAsia="en-US"/>
                    </w:rPr>
                  </w:pPr>
                  <w:r w:rsidRPr="00F97A0C">
                    <w:rPr>
                      <w:rFonts w:eastAsia="Times New Roman" w:cs="Arial"/>
                      <w:b/>
                      <w:color w:val="3E4651"/>
                      <w:kern w:val="0"/>
                      <w:sz w:val="18"/>
                      <w:szCs w:val="18"/>
                      <w:lang w:eastAsia="en-US"/>
                    </w:rPr>
                    <w:t>Java Technology</w:t>
                  </w:r>
                </w:p>
                <w:p w:rsidR="00DF290C" w:rsidRPr="00F97A0C" w:rsidRDefault="00DF290C" w:rsidP="00DF290C">
                  <w:pPr>
                    <w:numPr>
                      <w:ilvl w:val="0"/>
                      <w:numId w:val="22"/>
                    </w:numPr>
                    <w:tabs>
                      <w:tab w:val="clear" w:pos="8208"/>
                      <w:tab w:val="left" w:pos="240"/>
                    </w:tabs>
                    <w:suppressAutoHyphens/>
                    <w:spacing w:before="0" w:after="0" w:line="100" w:lineRule="atLeast"/>
                    <w:ind w:left="0" w:hanging="662"/>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J2SE</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Collections API</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 Applets</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 Swing(JFC)</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JDBC</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RMI</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Sockets</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Reflection</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JAXP</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p>
                <w:p w:rsidR="00DF290C" w:rsidRPr="00F97A0C" w:rsidRDefault="00DF290C" w:rsidP="00DF290C">
                  <w:pPr>
                    <w:numPr>
                      <w:ilvl w:val="0"/>
                      <w:numId w:val="22"/>
                    </w:numPr>
                    <w:tabs>
                      <w:tab w:val="clear" w:pos="8208"/>
                      <w:tab w:val="left" w:pos="240"/>
                    </w:tabs>
                    <w:suppressAutoHyphens/>
                    <w:spacing w:before="0" w:after="0" w:line="100" w:lineRule="atLeast"/>
                    <w:ind w:left="0" w:hanging="662"/>
                    <w:rPr>
                      <w:rFonts w:eastAsia="Times New Roman" w:cs="Arial"/>
                      <w:b/>
                      <w:color w:val="3E4651"/>
                      <w:kern w:val="0"/>
                      <w:sz w:val="18"/>
                      <w:szCs w:val="18"/>
                      <w:lang w:eastAsia="en-US"/>
                    </w:rPr>
                  </w:pPr>
                  <w:r w:rsidRPr="00F97A0C">
                    <w:rPr>
                      <w:rFonts w:eastAsia="Times New Roman" w:cs="Arial"/>
                      <w:b/>
                      <w:color w:val="3E4651"/>
                      <w:kern w:val="0"/>
                      <w:sz w:val="18"/>
                      <w:szCs w:val="18"/>
                      <w:lang w:eastAsia="en-US"/>
                    </w:rPr>
                    <w:t xml:space="preserve">J2EE </w:t>
                  </w:r>
                </w:p>
                <w:p w:rsidR="00DF290C" w:rsidRPr="00F97A0C" w:rsidRDefault="00DF290C" w:rsidP="00DF290C">
                  <w:pPr>
                    <w:numPr>
                      <w:ilvl w:val="0"/>
                      <w:numId w:val="22"/>
                    </w:numPr>
                    <w:tabs>
                      <w:tab w:val="clear" w:pos="8208"/>
                      <w:tab w:val="left" w:pos="240"/>
                    </w:tabs>
                    <w:suppressAutoHyphens/>
                    <w:spacing w:before="0" w:after="0" w:line="100" w:lineRule="atLeast"/>
                    <w:ind w:left="0" w:hanging="662"/>
                    <w:rPr>
                      <w:rFonts w:eastAsia="Times New Roman" w:cs="Arial"/>
                      <w:color w:val="3E4651"/>
                      <w:kern w:val="0"/>
                      <w:sz w:val="18"/>
                      <w:szCs w:val="18"/>
                      <w:lang w:eastAsia="en-US"/>
                    </w:rPr>
                  </w:pP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 Servlets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 Filters and Listeners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Cookies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Authentication</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Authorization</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JSP</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JSTL</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Localization</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JAX-WS, SOAP, SoapUi</w:t>
                  </w:r>
                </w:p>
                <w:p w:rsidR="007D7687" w:rsidRPr="00F97A0C" w:rsidRDefault="007D7687"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REST (Jersey) , DropWizard</w:t>
                  </w:r>
                </w:p>
                <w:p w:rsidR="00DF290C" w:rsidRPr="00F97A0C" w:rsidRDefault="00DF290C">
                  <w:pPr>
                    <w:tabs>
                      <w:tab w:val="left" w:pos="720"/>
                    </w:tabs>
                    <w:rPr>
                      <w:rFonts w:eastAsia="Times New Roman" w:cs="Arial"/>
                      <w:color w:val="3E4651"/>
                      <w:kern w:val="0"/>
                      <w:sz w:val="18"/>
                      <w:szCs w:val="18"/>
                      <w:lang w:eastAsia="en-US"/>
                    </w:rPr>
                  </w:pPr>
                </w:p>
                <w:p w:rsidR="00DF290C" w:rsidRPr="00F97A0C" w:rsidRDefault="00DF290C" w:rsidP="00DF290C">
                  <w:pPr>
                    <w:numPr>
                      <w:ilvl w:val="0"/>
                      <w:numId w:val="22"/>
                    </w:numPr>
                    <w:tabs>
                      <w:tab w:val="clear" w:pos="8208"/>
                      <w:tab w:val="left" w:pos="240"/>
                    </w:tabs>
                    <w:suppressAutoHyphens/>
                    <w:spacing w:before="0" w:after="0" w:line="100" w:lineRule="atLeast"/>
                    <w:ind w:left="0" w:hanging="662"/>
                    <w:rPr>
                      <w:rFonts w:eastAsia="Times New Roman" w:cs="Arial"/>
                      <w:b/>
                      <w:color w:val="3E4651"/>
                      <w:kern w:val="0"/>
                      <w:sz w:val="18"/>
                      <w:szCs w:val="18"/>
                      <w:lang w:eastAsia="en-US"/>
                    </w:rPr>
                  </w:pPr>
                  <w:r w:rsidRPr="00F97A0C">
                    <w:rPr>
                      <w:rFonts w:eastAsia="Times New Roman" w:cs="Arial"/>
                      <w:b/>
                      <w:color w:val="3E4651"/>
                      <w:kern w:val="0"/>
                      <w:sz w:val="18"/>
                      <w:szCs w:val="18"/>
                      <w:lang w:eastAsia="en-US"/>
                    </w:rPr>
                    <w:t>Frameworks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Spring(DI)</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Spring MVC 3.x</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Spring Social &amp; REST</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MVC (Servlet &amp; JSP)</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Tiles</w:t>
                  </w:r>
                </w:p>
                <w:p w:rsidR="00DF290C" w:rsidRPr="00F97A0C" w:rsidRDefault="00DF290C">
                  <w:pPr>
                    <w:tabs>
                      <w:tab w:val="left" w:pos="720"/>
                    </w:tabs>
                    <w:ind w:left="720"/>
                    <w:rPr>
                      <w:rFonts w:eastAsia="Times New Roman" w:cs="Arial"/>
                      <w:color w:val="3E4651"/>
                      <w:kern w:val="0"/>
                      <w:sz w:val="18"/>
                      <w:szCs w:val="18"/>
                      <w:lang w:eastAsia="en-US"/>
                    </w:rPr>
                  </w:pPr>
                </w:p>
                <w:p w:rsidR="00DF290C" w:rsidRPr="00F97A0C" w:rsidRDefault="00DF290C" w:rsidP="00DF290C">
                  <w:pPr>
                    <w:numPr>
                      <w:ilvl w:val="0"/>
                      <w:numId w:val="22"/>
                    </w:numPr>
                    <w:tabs>
                      <w:tab w:val="clear" w:pos="8208"/>
                      <w:tab w:val="left" w:pos="240"/>
                    </w:tabs>
                    <w:suppressAutoHyphens/>
                    <w:spacing w:before="0" w:after="0" w:line="100" w:lineRule="atLeast"/>
                    <w:ind w:left="0" w:hanging="662"/>
                    <w:rPr>
                      <w:rFonts w:eastAsia="Times New Roman" w:cs="Arial"/>
                      <w:b/>
                      <w:color w:val="3E4651"/>
                      <w:kern w:val="0"/>
                      <w:sz w:val="18"/>
                      <w:szCs w:val="18"/>
                      <w:lang w:eastAsia="en-US"/>
                    </w:rPr>
                  </w:pPr>
                  <w:r w:rsidRPr="00F97A0C">
                    <w:rPr>
                      <w:rFonts w:eastAsia="Times New Roman" w:cs="Arial"/>
                      <w:b/>
                      <w:color w:val="3E4651"/>
                      <w:kern w:val="0"/>
                      <w:sz w:val="18"/>
                      <w:szCs w:val="18"/>
                      <w:lang w:eastAsia="en-US"/>
                    </w:rPr>
                    <w:t>Design Patterns</w:t>
                  </w:r>
                </w:p>
                <w:p w:rsidR="00DF290C" w:rsidRPr="00F97A0C" w:rsidRDefault="00DF290C">
                  <w:pPr>
                    <w:pStyle w:val="ListParagraph"/>
                    <w:rPr>
                      <w:rFonts w:ascii="Arial" w:hAnsi="Arial" w:cs="Arial"/>
                      <w:color w:val="3E4651"/>
                      <w:kern w:val="0"/>
                      <w:sz w:val="18"/>
                      <w:szCs w:val="18"/>
                      <w:lang w:eastAsia="en-US"/>
                    </w:rPr>
                  </w:pP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Singleton</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Prototype</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Factory</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Observer</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MVC</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Front Controller</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Mediator</w:t>
                  </w:r>
                </w:p>
                <w:p w:rsidR="00DF290C" w:rsidRPr="00F97A0C" w:rsidRDefault="00DF290C">
                  <w:pPr>
                    <w:tabs>
                      <w:tab w:val="left" w:pos="420"/>
                    </w:tabs>
                    <w:suppressAutoHyphens/>
                    <w:spacing w:line="100" w:lineRule="atLeast"/>
                    <w:ind w:left="720"/>
                    <w:rPr>
                      <w:rFonts w:eastAsia="Times New Roman" w:cs="Arial"/>
                      <w:color w:val="3E4651"/>
                      <w:kern w:val="0"/>
                      <w:sz w:val="18"/>
                      <w:szCs w:val="18"/>
                      <w:lang w:eastAsia="en-US"/>
                    </w:rPr>
                  </w:pPr>
                </w:p>
              </w:tc>
              <w:tc>
                <w:tcPr>
                  <w:tcW w:w="2520" w:type="dxa"/>
                  <w:shd w:val="clear" w:color="auto" w:fill="FFFFFF"/>
                </w:tcPr>
                <w:p w:rsidR="00DF290C" w:rsidRPr="00F97A0C" w:rsidRDefault="00DF290C">
                  <w:pPr>
                    <w:tabs>
                      <w:tab w:val="left" w:pos="720"/>
                    </w:tabs>
                    <w:rPr>
                      <w:rFonts w:eastAsia="Times New Roman" w:cs="Arial"/>
                      <w:color w:val="3E4651"/>
                      <w:kern w:val="0"/>
                      <w:sz w:val="18"/>
                      <w:szCs w:val="18"/>
                      <w:lang w:eastAsia="en-US"/>
                    </w:rPr>
                  </w:pPr>
                </w:p>
                <w:p w:rsidR="00DF290C" w:rsidRPr="00F97A0C" w:rsidRDefault="00DF290C">
                  <w:pPr>
                    <w:tabs>
                      <w:tab w:val="left" w:pos="720"/>
                    </w:tabs>
                    <w:rPr>
                      <w:rFonts w:eastAsia="Times New Roman" w:cs="Arial"/>
                      <w:color w:val="3E4651"/>
                      <w:kern w:val="0"/>
                      <w:sz w:val="18"/>
                      <w:szCs w:val="18"/>
                      <w:lang w:eastAsia="en-US"/>
                    </w:rPr>
                  </w:pPr>
                </w:p>
                <w:p w:rsidR="00DF290C" w:rsidRPr="00F97A0C" w:rsidRDefault="00DF290C">
                  <w:pPr>
                    <w:tabs>
                      <w:tab w:val="left" w:pos="720"/>
                    </w:tabs>
                    <w:rPr>
                      <w:rFonts w:eastAsia="Times New Roman" w:cs="Arial"/>
                      <w:color w:val="3E4651"/>
                      <w:kern w:val="0"/>
                      <w:sz w:val="18"/>
                      <w:szCs w:val="18"/>
                      <w:lang w:eastAsia="en-US"/>
                    </w:rPr>
                  </w:pPr>
                </w:p>
                <w:p w:rsidR="00DF290C" w:rsidRPr="000A1C31" w:rsidRDefault="00DF290C">
                  <w:pPr>
                    <w:tabs>
                      <w:tab w:val="left" w:pos="720"/>
                    </w:tabs>
                    <w:rPr>
                      <w:rFonts w:eastAsia="Times New Roman" w:cs="Arial"/>
                      <w:b/>
                      <w:color w:val="3E4651"/>
                      <w:kern w:val="0"/>
                      <w:sz w:val="18"/>
                      <w:szCs w:val="18"/>
                      <w:lang w:eastAsia="en-US"/>
                    </w:rPr>
                  </w:pPr>
                  <w:r w:rsidRPr="000A1C31">
                    <w:rPr>
                      <w:rFonts w:eastAsia="Times New Roman" w:cs="Arial"/>
                      <w:b/>
                      <w:color w:val="3E4651"/>
                      <w:kern w:val="0"/>
                      <w:sz w:val="18"/>
                      <w:szCs w:val="18"/>
                      <w:lang w:eastAsia="en-US"/>
                    </w:rPr>
                    <w:t>Java APIs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Jasper Reports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JFreeChart</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 Mail</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SMS Lib</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LOG4J</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JUnit</w:t>
                  </w:r>
                </w:p>
                <w:p w:rsidR="00DF290C" w:rsidRPr="00F97A0C" w:rsidRDefault="00DF290C">
                  <w:pPr>
                    <w:tabs>
                      <w:tab w:val="left" w:pos="720"/>
                    </w:tabs>
                    <w:rPr>
                      <w:rFonts w:eastAsia="Times New Roman" w:cs="Arial"/>
                      <w:color w:val="3E4651"/>
                      <w:kern w:val="0"/>
                      <w:sz w:val="18"/>
                      <w:szCs w:val="18"/>
                      <w:lang w:eastAsia="en-US"/>
                    </w:rPr>
                  </w:pPr>
                </w:p>
                <w:p w:rsidR="00DF290C" w:rsidRPr="00204C60" w:rsidRDefault="00DF290C">
                  <w:pPr>
                    <w:tabs>
                      <w:tab w:val="left" w:pos="720"/>
                    </w:tabs>
                    <w:rPr>
                      <w:rFonts w:eastAsia="Times New Roman" w:cs="Arial"/>
                      <w:b/>
                      <w:color w:val="3E4651"/>
                      <w:kern w:val="0"/>
                      <w:sz w:val="18"/>
                      <w:szCs w:val="18"/>
                      <w:lang w:eastAsia="en-US"/>
                    </w:rPr>
                  </w:pPr>
                  <w:r w:rsidRPr="00204C60">
                    <w:rPr>
                      <w:rFonts w:eastAsia="Times New Roman" w:cs="Arial"/>
                      <w:b/>
                      <w:color w:val="3E4651"/>
                      <w:kern w:val="0"/>
                      <w:sz w:val="18"/>
                      <w:szCs w:val="18"/>
                      <w:lang w:eastAsia="en-US"/>
                    </w:rPr>
                    <w:t>Scripting Languages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JavaScript</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jQuery</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JSON</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 xml:space="preserve">AJAX </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HTML</w:t>
                  </w:r>
                </w:p>
                <w:p w:rsidR="00DF290C" w:rsidRPr="00F97A0C" w:rsidRDefault="00204C60"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Pr>
                      <w:rFonts w:eastAsia="Times New Roman" w:cs="Arial"/>
                      <w:color w:val="3E4651"/>
                      <w:kern w:val="0"/>
                      <w:sz w:val="18"/>
                      <w:szCs w:val="18"/>
                      <w:lang w:eastAsia="en-US"/>
                    </w:rPr>
                    <w:t>CSS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 xml:space="preserve">Twitter </w:t>
                  </w:r>
                  <w:r w:rsidR="00626EBB" w:rsidRPr="00F97A0C">
                    <w:rPr>
                      <w:rFonts w:eastAsia="Times New Roman" w:cs="Arial"/>
                      <w:color w:val="3E4651"/>
                      <w:kern w:val="0"/>
                      <w:sz w:val="18"/>
                      <w:szCs w:val="18"/>
                      <w:lang w:eastAsia="en-US"/>
                    </w:rPr>
                    <w:t>Bootstrap</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Web Developer Tools</w:t>
                  </w:r>
                </w:p>
                <w:p w:rsidR="00DF290C" w:rsidRPr="00F97A0C" w:rsidRDefault="00626EBB"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Firebug</w:t>
                  </w:r>
                </w:p>
                <w:p w:rsidR="00DF290C" w:rsidRPr="00F97A0C" w:rsidRDefault="00DF290C">
                  <w:pPr>
                    <w:tabs>
                      <w:tab w:val="left" w:pos="720"/>
                    </w:tabs>
                    <w:ind w:left="720"/>
                    <w:rPr>
                      <w:rFonts w:eastAsia="Times New Roman" w:cs="Arial"/>
                      <w:color w:val="3E4651"/>
                      <w:kern w:val="0"/>
                      <w:sz w:val="18"/>
                      <w:szCs w:val="18"/>
                      <w:lang w:eastAsia="en-US"/>
                    </w:rPr>
                  </w:pPr>
                </w:p>
                <w:p w:rsidR="00DF290C" w:rsidRPr="007610EE" w:rsidRDefault="00DF290C">
                  <w:pPr>
                    <w:tabs>
                      <w:tab w:val="left" w:pos="720"/>
                    </w:tabs>
                    <w:rPr>
                      <w:rFonts w:eastAsia="Times New Roman" w:cs="Arial"/>
                      <w:b/>
                      <w:color w:val="3E4651"/>
                      <w:kern w:val="0"/>
                      <w:sz w:val="18"/>
                      <w:szCs w:val="18"/>
                      <w:lang w:eastAsia="en-US"/>
                    </w:rPr>
                  </w:pPr>
                  <w:r w:rsidRPr="007610EE">
                    <w:rPr>
                      <w:rFonts w:eastAsia="Times New Roman" w:cs="Arial"/>
                      <w:b/>
                      <w:color w:val="3E4651"/>
                      <w:kern w:val="0"/>
                      <w:sz w:val="18"/>
                      <w:szCs w:val="18"/>
                      <w:lang w:eastAsia="en-US"/>
                    </w:rPr>
                    <w:t>Database</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Oracle (SQL &amp; PL/SQL)</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MySQL</w:t>
                  </w:r>
                </w:p>
                <w:p w:rsidR="00DF29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 Derby</w:t>
                  </w:r>
                </w:p>
                <w:p w:rsidR="009B565A" w:rsidRPr="00F97A0C" w:rsidRDefault="009B565A"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Pr>
                      <w:rFonts w:eastAsia="Times New Roman" w:cs="Arial"/>
                      <w:color w:val="3E4651"/>
                      <w:kern w:val="0"/>
                      <w:sz w:val="18"/>
                      <w:szCs w:val="18"/>
                      <w:lang w:eastAsia="en-US"/>
                    </w:rPr>
                    <w:t>Couchbase (NoSql)</w:t>
                  </w:r>
                </w:p>
                <w:p w:rsidR="00DF290C" w:rsidRPr="00F97A0C" w:rsidRDefault="00DF290C">
                  <w:pPr>
                    <w:tabs>
                      <w:tab w:val="left" w:pos="420"/>
                    </w:tabs>
                    <w:rPr>
                      <w:rFonts w:eastAsia="Times New Roman" w:cs="Arial"/>
                      <w:color w:val="3E4651"/>
                      <w:kern w:val="0"/>
                      <w:sz w:val="18"/>
                      <w:szCs w:val="18"/>
                      <w:lang w:eastAsia="en-US"/>
                    </w:rPr>
                  </w:pPr>
                </w:p>
                <w:p w:rsidR="00DF290C" w:rsidRPr="007116C6" w:rsidRDefault="00DF290C">
                  <w:pPr>
                    <w:tabs>
                      <w:tab w:val="left" w:pos="720"/>
                    </w:tabs>
                    <w:rPr>
                      <w:rFonts w:eastAsia="Times New Roman" w:cs="Arial"/>
                      <w:b/>
                      <w:color w:val="3E4651"/>
                      <w:kern w:val="0"/>
                      <w:sz w:val="18"/>
                      <w:szCs w:val="18"/>
                      <w:lang w:eastAsia="en-US"/>
                    </w:rPr>
                  </w:pPr>
                  <w:r w:rsidRPr="007116C6">
                    <w:rPr>
                      <w:rFonts w:eastAsia="Times New Roman" w:cs="Arial"/>
                      <w:b/>
                      <w:color w:val="3E4651"/>
                      <w:kern w:val="0"/>
                      <w:sz w:val="18"/>
                      <w:szCs w:val="18"/>
                      <w:lang w:eastAsia="en-US"/>
                    </w:rPr>
                    <w:t>ORM -Frameworks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Apache DB Utils.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 xml:space="preserve">JPA (Eclipse and </w:t>
                  </w:r>
                  <w:r w:rsidR="00626EBB" w:rsidRPr="00F97A0C">
                    <w:rPr>
                      <w:rFonts w:eastAsia="Times New Roman" w:cs="Arial"/>
                      <w:color w:val="3E4651"/>
                      <w:kern w:val="0"/>
                      <w:sz w:val="18"/>
                      <w:szCs w:val="18"/>
                      <w:lang w:eastAsia="en-US"/>
                    </w:rPr>
                    <w:t>Top Link</w:t>
                  </w:r>
                  <w:r w:rsidRPr="00F97A0C">
                    <w:rPr>
                      <w:rFonts w:eastAsia="Times New Roman" w:cs="Arial"/>
                      <w:color w:val="3E4651"/>
                      <w:kern w:val="0"/>
                      <w:sz w:val="18"/>
                      <w:szCs w:val="18"/>
                      <w:lang w:eastAsia="en-US"/>
                    </w:rPr>
                    <w:t>)</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JDO</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Hibernate 3.x(XML-Conf)</w:t>
                  </w:r>
                </w:p>
                <w:p w:rsidR="00DF290C" w:rsidRPr="00F97A0C" w:rsidRDefault="00DF290C">
                  <w:pPr>
                    <w:tabs>
                      <w:tab w:val="left" w:pos="720"/>
                    </w:tabs>
                    <w:ind w:left="720"/>
                    <w:rPr>
                      <w:rFonts w:eastAsia="Times New Roman" w:cs="Arial"/>
                      <w:color w:val="3E4651"/>
                      <w:kern w:val="0"/>
                      <w:sz w:val="18"/>
                      <w:szCs w:val="18"/>
                      <w:lang w:eastAsia="en-US"/>
                    </w:rPr>
                  </w:pPr>
                </w:p>
                <w:p w:rsidR="00DF290C" w:rsidRPr="00FE1388" w:rsidRDefault="00DF290C">
                  <w:pPr>
                    <w:tabs>
                      <w:tab w:val="left" w:pos="720"/>
                    </w:tabs>
                    <w:rPr>
                      <w:rFonts w:eastAsia="Times New Roman" w:cs="Arial"/>
                      <w:b/>
                      <w:color w:val="3E4651"/>
                      <w:kern w:val="0"/>
                      <w:sz w:val="18"/>
                      <w:szCs w:val="18"/>
                      <w:lang w:eastAsia="en-US"/>
                    </w:rPr>
                  </w:pPr>
                  <w:r w:rsidRPr="00FE1388">
                    <w:rPr>
                      <w:rFonts w:eastAsia="Times New Roman" w:cs="Arial"/>
                      <w:b/>
                      <w:color w:val="3E4651"/>
                      <w:kern w:val="0"/>
                      <w:sz w:val="18"/>
                      <w:szCs w:val="18"/>
                      <w:lang w:eastAsia="en-US"/>
                    </w:rPr>
                    <w:t>Java –Build Tools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Ant(Custom Tasks)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Maven</w:t>
                  </w:r>
                </w:p>
                <w:p w:rsidR="00DF290C" w:rsidRPr="00F97A0C" w:rsidRDefault="00DF290C">
                  <w:pPr>
                    <w:tabs>
                      <w:tab w:val="left" w:pos="720"/>
                    </w:tabs>
                    <w:ind w:left="240"/>
                    <w:rPr>
                      <w:rFonts w:eastAsia="Times New Roman" w:cs="Arial"/>
                      <w:color w:val="3E4651"/>
                      <w:kern w:val="0"/>
                      <w:sz w:val="18"/>
                      <w:szCs w:val="18"/>
                      <w:lang w:eastAsia="en-US"/>
                    </w:rPr>
                  </w:pPr>
                </w:p>
                <w:p w:rsidR="00DF290C" w:rsidRPr="00A247BB" w:rsidRDefault="00DF290C">
                  <w:pPr>
                    <w:tabs>
                      <w:tab w:val="left" w:pos="720"/>
                    </w:tabs>
                    <w:rPr>
                      <w:rFonts w:eastAsia="Times New Roman" w:cs="Arial"/>
                      <w:b/>
                      <w:color w:val="3E4651"/>
                      <w:kern w:val="0"/>
                      <w:sz w:val="18"/>
                      <w:szCs w:val="18"/>
                      <w:lang w:eastAsia="en-US"/>
                    </w:rPr>
                  </w:pPr>
                  <w:r w:rsidRPr="00A247BB">
                    <w:rPr>
                      <w:rFonts w:eastAsia="Times New Roman" w:cs="Arial"/>
                      <w:b/>
                      <w:color w:val="3E4651"/>
                      <w:kern w:val="0"/>
                      <w:sz w:val="18"/>
                      <w:szCs w:val="18"/>
                      <w:lang w:eastAsia="en-US"/>
                    </w:rPr>
                    <w:t>Java – Cloud</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Google App Engine</w:t>
                  </w:r>
                </w:p>
                <w:p w:rsidR="00DF290C" w:rsidRPr="00F97A0C" w:rsidRDefault="00626EBB"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Amazon</w:t>
                  </w:r>
                  <w:r w:rsidR="00DF290C" w:rsidRPr="00F97A0C">
                    <w:rPr>
                      <w:rFonts w:eastAsia="Times New Roman" w:cs="Arial"/>
                      <w:color w:val="3E4651"/>
                      <w:kern w:val="0"/>
                      <w:sz w:val="18"/>
                      <w:szCs w:val="18"/>
                      <w:lang w:eastAsia="en-US"/>
                    </w:rPr>
                    <w:t xml:space="preserve"> Web Services</w:t>
                  </w:r>
                </w:p>
                <w:p w:rsidR="00DF290C" w:rsidRPr="00F97A0C" w:rsidRDefault="00DF290C">
                  <w:pPr>
                    <w:tabs>
                      <w:tab w:val="left" w:pos="420"/>
                    </w:tabs>
                    <w:suppressAutoHyphens/>
                    <w:spacing w:line="100" w:lineRule="atLeast"/>
                    <w:rPr>
                      <w:rFonts w:eastAsia="Times New Roman" w:cs="Arial"/>
                      <w:color w:val="3E4651"/>
                      <w:kern w:val="0"/>
                      <w:sz w:val="18"/>
                      <w:szCs w:val="18"/>
                      <w:lang w:eastAsia="en-US"/>
                    </w:rPr>
                  </w:pPr>
                </w:p>
              </w:tc>
              <w:tc>
                <w:tcPr>
                  <w:tcW w:w="2340" w:type="dxa"/>
                  <w:shd w:val="clear" w:color="auto" w:fill="FFFFFF"/>
                </w:tcPr>
                <w:p w:rsidR="00DF290C" w:rsidRPr="00F97A0C" w:rsidRDefault="00DF290C">
                  <w:pPr>
                    <w:tabs>
                      <w:tab w:val="left" w:pos="720"/>
                    </w:tabs>
                    <w:rPr>
                      <w:rFonts w:eastAsia="Times New Roman" w:cs="Arial"/>
                      <w:color w:val="3E4651"/>
                      <w:kern w:val="0"/>
                      <w:sz w:val="18"/>
                      <w:szCs w:val="18"/>
                      <w:lang w:eastAsia="en-US"/>
                    </w:rPr>
                  </w:pPr>
                </w:p>
                <w:p w:rsidR="00DF290C" w:rsidRPr="00F97A0C" w:rsidRDefault="00DF290C">
                  <w:pPr>
                    <w:tabs>
                      <w:tab w:val="left" w:pos="720"/>
                    </w:tabs>
                    <w:rPr>
                      <w:rFonts w:eastAsia="Times New Roman" w:cs="Arial"/>
                      <w:color w:val="3E4651"/>
                      <w:kern w:val="0"/>
                      <w:sz w:val="18"/>
                      <w:szCs w:val="18"/>
                      <w:lang w:eastAsia="en-US"/>
                    </w:rPr>
                  </w:pPr>
                </w:p>
                <w:p w:rsidR="00DF290C" w:rsidRPr="00F97A0C" w:rsidRDefault="00DF290C">
                  <w:pPr>
                    <w:tabs>
                      <w:tab w:val="left" w:pos="720"/>
                    </w:tabs>
                    <w:rPr>
                      <w:rFonts w:eastAsia="Times New Roman" w:cs="Arial"/>
                      <w:color w:val="3E4651"/>
                      <w:kern w:val="0"/>
                      <w:sz w:val="18"/>
                      <w:szCs w:val="18"/>
                      <w:lang w:eastAsia="en-US"/>
                    </w:rPr>
                  </w:pPr>
                </w:p>
                <w:p w:rsidR="00DF290C" w:rsidRPr="00A96A23" w:rsidRDefault="00DF290C">
                  <w:pPr>
                    <w:tabs>
                      <w:tab w:val="left" w:pos="720"/>
                    </w:tabs>
                    <w:rPr>
                      <w:rFonts w:eastAsia="Times New Roman" w:cs="Arial"/>
                      <w:b/>
                      <w:color w:val="3E4651"/>
                      <w:kern w:val="0"/>
                      <w:sz w:val="18"/>
                      <w:szCs w:val="18"/>
                      <w:lang w:eastAsia="en-US"/>
                    </w:rPr>
                  </w:pPr>
                  <w:r w:rsidRPr="00A96A23">
                    <w:rPr>
                      <w:rFonts w:eastAsia="Times New Roman" w:cs="Arial"/>
                      <w:b/>
                      <w:color w:val="3E4651"/>
                      <w:kern w:val="0"/>
                      <w:sz w:val="18"/>
                      <w:szCs w:val="18"/>
                      <w:lang w:eastAsia="en-US"/>
                    </w:rPr>
                    <w:t>Version Controllers</w:t>
                  </w:r>
                </w:p>
                <w:p w:rsidR="00DF290C" w:rsidRPr="00F97A0C" w:rsidRDefault="00626EBB" w:rsidP="00DF290C">
                  <w:pPr>
                    <w:numPr>
                      <w:ilvl w:val="0"/>
                      <w:numId w:val="22"/>
                    </w:numPr>
                    <w:tabs>
                      <w:tab w:val="clear" w:pos="8208"/>
                      <w:tab w:val="left" w:pos="227"/>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Subversion</w:t>
                  </w:r>
                  <w:r w:rsidR="00DF290C" w:rsidRPr="00F97A0C">
                    <w:rPr>
                      <w:rFonts w:eastAsia="Times New Roman" w:cs="Arial"/>
                      <w:color w:val="3E4651"/>
                      <w:kern w:val="0"/>
                      <w:sz w:val="18"/>
                      <w:szCs w:val="18"/>
                      <w:lang w:eastAsia="en-US"/>
                    </w:rPr>
                    <w:t>(SVN)</w:t>
                  </w:r>
                </w:p>
                <w:p w:rsidR="00DF290C" w:rsidRPr="00F97A0C" w:rsidRDefault="00DF290C" w:rsidP="00DF290C">
                  <w:pPr>
                    <w:numPr>
                      <w:ilvl w:val="0"/>
                      <w:numId w:val="22"/>
                    </w:numPr>
                    <w:tabs>
                      <w:tab w:val="clear" w:pos="8208"/>
                      <w:tab w:val="left" w:pos="227"/>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GIT</w:t>
                  </w:r>
                </w:p>
                <w:p w:rsidR="00DF290C" w:rsidRPr="00F97A0C" w:rsidRDefault="00DF290C" w:rsidP="00DF290C">
                  <w:pPr>
                    <w:numPr>
                      <w:ilvl w:val="0"/>
                      <w:numId w:val="22"/>
                    </w:numPr>
                    <w:tabs>
                      <w:tab w:val="clear" w:pos="8208"/>
                      <w:tab w:val="left" w:pos="227"/>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CVS</w:t>
                  </w:r>
                </w:p>
                <w:p w:rsidR="00DF290C" w:rsidRPr="00F97A0C" w:rsidRDefault="00DF290C">
                  <w:pPr>
                    <w:tabs>
                      <w:tab w:val="left" w:pos="720"/>
                    </w:tabs>
                    <w:ind w:left="720"/>
                    <w:rPr>
                      <w:rFonts w:eastAsia="Times New Roman" w:cs="Arial"/>
                      <w:color w:val="3E4651"/>
                      <w:kern w:val="0"/>
                      <w:sz w:val="18"/>
                      <w:szCs w:val="18"/>
                      <w:lang w:eastAsia="en-US"/>
                    </w:rPr>
                  </w:pPr>
                </w:p>
                <w:p w:rsidR="00DF290C" w:rsidRPr="00757A2C" w:rsidRDefault="00DF290C">
                  <w:pPr>
                    <w:tabs>
                      <w:tab w:val="left" w:pos="420"/>
                    </w:tabs>
                    <w:rPr>
                      <w:rFonts w:eastAsia="Times New Roman" w:cs="Arial"/>
                      <w:b/>
                      <w:color w:val="3E4651"/>
                      <w:kern w:val="0"/>
                      <w:sz w:val="18"/>
                      <w:szCs w:val="18"/>
                      <w:lang w:eastAsia="en-US"/>
                    </w:rPr>
                  </w:pPr>
                  <w:r w:rsidRPr="00757A2C">
                    <w:rPr>
                      <w:rFonts w:eastAsia="Times New Roman" w:cs="Arial"/>
                      <w:b/>
                      <w:color w:val="3E4651"/>
                      <w:kern w:val="0"/>
                      <w:sz w:val="18"/>
                      <w:szCs w:val="18"/>
                      <w:lang w:eastAsia="en-US"/>
                    </w:rPr>
                    <w:t>Web Servers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Apache Tomcat (5.x)</w:t>
                  </w:r>
                </w:p>
                <w:p w:rsidR="00DF290C" w:rsidRPr="00F97A0C" w:rsidRDefault="00626EBB"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Glassfish</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Jetty.</w:t>
                  </w:r>
                </w:p>
                <w:p w:rsidR="00DF290C" w:rsidRPr="00F97A0C" w:rsidRDefault="00DF290C">
                  <w:pPr>
                    <w:tabs>
                      <w:tab w:val="left" w:pos="720"/>
                    </w:tabs>
                    <w:ind w:left="720"/>
                    <w:rPr>
                      <w:rFonts w:eastAsia="Times New Roman" w:cs="Arial"/>
                      <w:color w:val="3E4651"/>
                      <w:kern w:val="0"/>
                      <w:sz w:val="18"/>
                      <w:szCs w:val="18"/>
                      <w:lang w:eastAsia="en-US"/>
                    </w:rPr>
                  </w:pPr>
                </w:p>
                <w:p w:rsidR="00DF290C" w:rsidRPr="008358EE" w:rsidRDefault="00DF290C">
                  <w:pPr>
                    <w:tabs>
                      <w:tab w:val="left" w:pos="420"/>
                    </w:tabs>
                    <w:rPr>
                      <w:rFonts w:eastAsia="Times New Roman" w:cs="Arial"/>
                      <w:b/>
                      <w:color w:val="3E4651"/>
                      <w:kern w:val="0"/>
                      <w:sz w:val="18"/>
                      <w:szCs w:val="18"/>
                      <w:lang w:eastAsia="en-US"/>
                    </w:rPr>
                  </w:pPr>
                  <w:r w:rsidRPr="008358EE">
                    <w:rPr>
                      <w:rFonts w:eastAsia="Times New Roman" w:cs="Arial"/>
                      <w:b/>
                      <w:color w:val="3E4651"/>
                      <w:kern w:val="0"/>
                      <w:sz w:val="18"/>
                      <w:szCs w:val="18"/>
                      <w:lang w:eastAsia="en-US"/>
                    </w:rPr>
                    <w:t>IDES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Netbeans 6.5</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Eclipse HELIOS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Visual Studio 2005</w:t>
                  </w:r>
                </w:p>
                <w:p w:rsidR="00DF290C" w:rsidRPr="00F97A0C" w:rsidRDefault="00626EBB"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My Eclipse</w:t>
                  </w:r>
                </w:p>
                <w:p w:rsidR="00DF290C" w:rsidRPr="00F97A0C" w:rsidRDefault="00DF290C">
                  <w:pPr>
                    <w:pStyle w:val="ListParagraph"/>
                    <w:rPr>
                      <w:rFonts w:ascii="Arial" w:hAnsi="Arial" w:cs="Arial"/>
                      <w:color w:val="3E4651"/>
                      <w:kern w:val="0"/>
                      <w:sz w:val="18"/>
                      <w:szCs w:val="18"/>
                      <w:lang w:eastAsia="en-US"/>
                    </w:rPr>
                  </w:pPr>
                </w:p>
                <w:p w:rsidR="00DF290C" w:rsidRPr="00D57F5F" w:rsidRDefault="00DF290C">
                  <w:pPr>
                    <w:tabs>
                      <w:tab w:val="left" w:pos="420"/>
                    </w:tabs>
                    <w:rPr>
                      <w:rFonts w:eastAsia="Times New Roman" w:cs="Arial"/>
                      <w:b/>
                      <w:color w:val="3E4651"/>
                      <w:kern w:val="0"/>
                      <w:sz w:val="18"/>
                      <w:szCs w:val="18"/>
                      <w:lang w:eastAsia="en-US"/>
                    </w:rPr>
                  </w:pPr>
                  <w:r w:rsidRPr="00D57F5F">
                    <w:rPr>
                      <w:rFonts w:eastAsia="Times New Roman" w:cs="Arial"/>
                      <w:b/>
                      <w:color w:val="3E4651"/>
                      <w:kern w:val="0"/>
                      <w:sz w:val="18"/>
                      <w:szCs w:val="18"/>
                      <w:lang w:eastAsia="en-US"/>
                    </w:rPr>
                    <w:t>Other Languages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C</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C++</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VB 6.0</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C#</w:t>
                  </w:r>
                </w:p>
                <w:p w:rsidR="00DF290C" w:rsidRPr="00F97A0C" w:rsidRDefault="00DF290C">
                  <w:pPr>
                    <w:tabs>
                      <w:tab w:val="left" w:pos="420"/>
                    </w:tabs>
                    <w:rPr>
                      <w:rFonts w:eastAsia="Times New Roman" w:cs="Arial"/>
                      <w:color w:val="3E4651"/>
                      <w:kern w:val="0"/>
                      <w:sz w:val="18"/>
                      <w:szCs w:val="18"/>
                      <w:lang w:eastAsia="en-US"/>
                    </w:rPr>
                  </w:pPr>
                </w:p>
                <w:p w:rsidR="00DF290C" w:rsidRPr="00F97A0C" w:rsidRDefault="00DF290C">
                  <w:pPr>
                    <w:tabs>
                      <w:tab w:val="left" w:pos="420"/>
                    </w:tabs>
                    <w:rPr>
                      <w:rFonts w:eastAsia="Times New Roman" w:cs="Arial"/>
                      <w:color w:val="3E4651"/>
                      <w:kern w:val="0"/>
                      <w:sz w:val="18"/>
                      <w:szCs w:val="18"/>
                      <w:lang w:eastAsia="en-US"/>
                    </w:rPr>
                  </w:pPr>
                </w:p>
                <w:p w:rsidR="00DF290C" w:rsidRPr="00F97A0C" w:rsidRDefault="00DF290C">
                  <w:pPr>
                    <w:tabs>
                      <w:tab w:val="left" w:pos="420"/>
                    </w:tabs>
                    <w:rPr>
                      <w:rFonts w:eastAsia="Times New Roman" w:cs="Arial"/>
                      <w:color w:val="3E4651"/>
                      <w:kern w:val="0"/>
                      <w:sz w:val="18"/>
                      <w:szCs w:val="18"/>
                      <w:lang w:eastAsia="en-US"/>
                    </w:rPr>
                  </w:pPr>
                </w:p>
                <w:p w:rsidR="00DF290C" w:rsidRPr="007E26B6" w:rsidRDefault="00DF290C">
                  <w:pPr>
                    <w:tabs>
                      <w:tab w:val="left" w:pos="420"/>
                    </w:tabs>
                    <w:rPr>
                      <w:rFonts w:eastAsia="Times New Roman" w:cs="Arial"/>
                      <w:b/>
                      <w:color w:val="3E4651"/>
                      <w:kern w:val="0"/>
                      <w:sz w:val="18"/>
                      <w:szCs w:val="18"/>
                      <w:lang w:eastAsia="en-US"/>
                    </w:rPr>
                  </w:pPr>
                  <w:r w:rsidRPr="007E26B6">
                    <w:rPr>
                      <w:rFonts w:eastAsia="Times New Roman" w:cs="Arial"/>
                      <w:b/>
                      <w:color w:val="3E4651"/>
                      <w:kern w:val="0"/>
                      <w:sz w:val="18"/>
                      <w:szCs w:val="18"/>
                      <w:lang w:eastAsia="en-US"/>
                    </w:rPr>
                    <w:t>Operating Systems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Windows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Linux</w:t>
                  </w:r>
                </w:p>
                <w:p w:rsidR="00DF290C" w:rsidRPr="00F97A0C" w:rsidRDefault="00DF290C">
                  <w:pPr>
                    <w:suppressAutoHyphens/>
                    <w:spacing w:line="100" w:lineRule="atLeast"/>
                    <w:rPr>
                      <w:rFonts w:eastAsia="Times New Roman" w:cs="Arial"/>
                      <w:color w:val="3E4651"/>
                      <w:kern w:val="0"/>
                      <w:sz w:val="18"/>
                      <w:szCs w:val="18"/>
                      <w:lang w:eastAsia="en-US"/>
                    </w:rPr>
                  </w:pPr>
                </w:p>
              </w:tc>
            </w:tr>
          </w:tbl>
          <w:p w:rsidR="009026FF" w:rsidRPr="00174258" w:rsidRDefault="009026FF" w:rsidP="00EA6512">
            <w:pPr>
              <w:pStyle w:val="Header2companyname"/>
              <w:spacing w:line="240" w:lineRule="auto"/>
              <w:rPr>
                <w:rFonts w:cs="Arial"/>
              </w:rPr>
            </w:pPr>
          </w:p>
        </w:tc>
        <w:tc>
          <w:tcPr>
            <w:tcW w:w="4585" w:type="dxa"/>
          </w:tcPr>
          <w:p w:rsidR="009026FF" w:rsidRPr="00174258" w:rsidRDefault="009026FF" w:rsidP="00F35DA0">
            <w:pPr>
              <w:pStyle w:val="Text"/>
              <w:rPr>
                <w:rFonts w:cs="Arial"/>
              </w:rPr>
            </w:pPr>
          </w:p>
        </w:tc>
      </w:tr>
      <w:tr w:rsidR="009026FF" w:rsidRPr="00174258" w:rsidTr="00F11EF8">
        <w:tc>
          <w:tcPr>
            <w:tcW w:w="3796" w:type="dxa"/>
          </w:tcPr>
          <w:p w:rsidR="009026FF" w:rsidRPr="00174258" w:rsidRDefault="009026FF" w:rsidP="00F11EF8">
            <w:pPr>
              <w:pStyle w:val="Header2companyname"/>
              <w:spacing w:line="240" w:lineRule="auto"/>
              <w:rPr>
                <w:rFonts w:cs="Arial"/>
              </w:rPr>
            </w:pPr>
          </w:p>
        </w:tc>
        <w:tc>
          <w:tcPr>
            <w:tcW w:w="4585" w:type="dxa"/>
          </w:tcPr>
          <w:p w:rsidR="009026FF" w:rsidRPr="00174258" w:rsidRDefault="009026FF" w:rsidP="00F35DA0">
            <w:pPr>
              <w:pStyle w:val="Text"/>
              <w:rPr>
                <w:rFonts w:cs="Arial"/>
              </w:rPr>
            </w:pPr>
          </w:p>
        </w:tc>
      </w:tr>
      <w:tr w:rsidR="009026FF" w:rsidRPr="00174258" w:rsidTr="00F11EF8">
        <w:tc>
          <w:tcPr>
            <w:tcW w:w="3796" w:type="dxa"/>
          </w:tcPr>
          <w:p w:rsidR="009026FF" w:rsidRPr="00174258" w:rsidRDefault="009026FF" w:rsidP="00F35DA0">
            <w:pPr>
              <w:pStyle w:val="Header2companyname"/>
              <w:spacing w:line="240" w:lineRule="auto"/>
              <w:rPr>
                <w:rFonts w:cs="Arial"/>
              </w:rPr>
            </w:pPr>
          </w:p>
        </w:tc>
        <w:tc>
          <w:tcPr>
            <w:tcW w:w="4585" w:type="dxa"/>
          </w:tcPr>
          <w:p w:rsidR="009026FF" w:rsidRPr="00174258" w:rsidRDefault="009026FF" w:rsidP="00F35DA0">
            <w:pPr>
              <w:pStyle w:val="Text"/>
              <w:rPr>
                <w:rFonts w:cs="Arial"/>
              </w:rPr>
            </w:pPr>
          </w:p>
        </w:tc>
      </w:tr>
    </w:tbl>
    <w:p w:rsidR="009026FF" w:rsidRPr="00174258" w:rsidRDefault="009026FF" w:rsidP="009026FF">
      <w:pPr>
        <w:pStyle w:val="Bullets"/>
        <w:numPr>
          <w:ilvl w:val="0"/>
          <w:numId w:val="0"/>
        </w:numPr>
        <w:spacing w:line="240" w:lineRule="auto"/>
        <w:ind w:left="720" w:hanging="360"/>
        <w:rPr>
          <w:rFonts w:cs="Arial"/>
          <w:lang w:val="de-DE"/>
        </w:rPr>
        <w:sectPr w:rsidR="009026FF" w:rsidRPr="00174258" w:rsidSect="009A2A72">
          <w:headerReference w:type="default" r:id="rId10"/>
          <w:footerReference w:type="default" r:id="rId11"/>
          <w:headerReference w:type="first" r:id="rId12"/>
          <w:pgSz w:w="12240" w:h="15840" w:code="1"/>
          <w:pgMar w:top="2244" w:right="835" w:bottom="1440" w:left="1440" w:header="720" w:footer="720" w:gutter="1800"/>
          <w:cols w:space="720"/>
          <w:docGrid w:linePitch="360"/>
        </w:sectPr>
      </w:pPr>
    </w:p>
    <w:p w:rsidR="009026FF" w:rsidRPr="00174258" w:rsidRDefault="009026FF" w:rsidP="009026FF">
      <w:pPr>
        <w:spacing w:line="240" w:lineRule="auto"/>
        <w:rPr>
          <w:rFonts w:cs="Arial"/>
        </w:rPr>
      </w:pPr>
    </w:p>
    <w:p w:rsidR="009026FF" w:rsidRDefault="009026FF" w:rsidP="009026FF"/>
    <w:p w:rsidR="00EF285E" w:rsidRDefault="00EF285E"/>
    <w:sectPr w:rsidR="00EF285E" w:rsidSect="009A2A72">
      <w:headerReference w:type="even" r:id="rId13"/>
      <w:headerReference w:type="first" r:id="rId14"/>
      <w:footerReference w:type="first" r:id="rId15"/>
      <w:type w:val="continuous"/>
      <w:pgSz w:w="12240" w:h="15840" w:code="1"/>
      <w:pgMar w:top="2520" w:right="1080" w:bottom="1440" w:left="1440" w:header="720" w:footer="43" w:gutter="180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264" w:rsidRDefault="00D04264" w:rsidP="00835388">
      <w:pPr>
        <w:spacing w:before="0" w:after="0" w:line="240" w:lineRule="auto"/>
      </w:pPr>
      <w:r>
        <w:separator/>
      </w:r>
    </w:p>
  </w:endnote>
  <w:endnote w:type="continuationSeparator" w:id="0">
    <w:p w:rsidR="00D04264" w:rsidRDefault="00D04264" w:rsidP="008353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j-e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aavi">
    <w:panose1 w:val="020B0502040204020203"/>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Pr="00571796" w:rsidRDefault="00D71816" w:rsidP="001D175D">
    <w:pPr>
      <w:jc w:val="right"/>
    </w:pPr>
    <w:r>
      <w:t xml:space="preserve">                                           </w:t>
    </w:r>
    <w:r>
      <w:rPr>
        <w:noProof/>
        <w:lang w:eastAsia="en-US"/>
      </w:rPr>
      <w:drawing>
        <wp:inline distT="0" distB="0" distL="0" distR="0" wp14:anchorId="4A35CB9E" wp14:editId="0CD14DCF">
          <wp:extent cx="209550" cy="428625"/>
          <wp:effectExtent l="0" t="0" r="0" b="9525"/>
          <wp:docPr id="1" name="Picture 1" descr="Description: mar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mar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 cy="42862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FF2700"/>
      </w:tblBorders>
      <w:tblLook w:val="0000" w:firstRow="0" w:lastRow="0" w:firstColumn="0" w:lastColumn="0" w:noHBand="0" w:noVBand="0"/>
    </w:tblPr>
    <w:tblGrid>
      <w:gridCol w:w="1145"/>
      <w:gridCol w:w="5894"/>
      <w:gridCol w:w="1097"/>
    </w:tblGrid>
    <w:tr w:rsidR="009A2A72">
      <w:tc>
        <w:tcPr>
          <w:tcW w:w="1188" w:type="dxa"/>
        </w:tcPr>
        <w:p w:rsidR="009A2A72" w:rsidRDefault="00D71816">
          <w:r>
            <w:rPr>
              <w:noProof/>
              <w:lang w:eastAsia="en-US"/>
            </w:rPr>
            <w:drawing>
              <wp:anchor distT="0" distB="0" distL="114300" distR="114300" simplePos="0" relativeHeight="251657728" behindDoc="1" locked="0" layoutInCell="1" allowOverlap="1" wp14:anchorId="33F292F1" wp14:editId="7BFBE510">
                <wp:simplePos x="0" y="0"/>
                <wp:positionH relativeFrom="page">
                  <wp:posOffset>59055</wp:posOffset>
                </wp:positionH>
                <wp:positionV relativeFrom="page">
                  <wp:posOffset>-511175</wp:posOffset>
                </wp:positionV>
                <wp:extent cx="610870" cy="212090"/>
                <wp:effectExtent l="0" t="0" r="0" b="0"/>
                <wp:wrapNone/>
                <wp:docPr id="3" name="Picture 3"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rsidR="009A2A72" w:rsidRDefault="00D71816">
          <w:r>
            <w:t>Prepared by Sapient for &lt;Insert Client Name Here&gt;</w:t>
          </w:r>
        </w:p>
      </w:tc>
      <w:tc>
        <w:tcPr>
          <w:tcW w:w="1116" w:type="dxa"/>
        </w:tcPr>
        <w:p w:rsidR="009A2A72" w:rsidRDefault="00D71816">
          <w:r>
            <w:t xml:space="preserve">Page </w:t>
          </w:r>
          <w:r>
            <w:fldChar w:fldCharType="begin"/>
          </w:r>
          <w:r>
            <w:instrText xml:space="preserve"> PAGE   \* MERGEFORMAT </w:instrText>
          </w:r>
          <w:r>
            <w:fldChar w:fldCharType="separate"/>
          </w:r>
          <w:r>
            <w:rPr>
              <w:noProof/>
            </w:rPr>
            <w:t>2</w:t>
          </w:r>
          <w:r>
            <w:fldChar w:fldCharType="end"/>
          </w:r>
        </w:p>
      </w:tc>
    </w:tr>
  </w:tbl>
  <w:p w:rsidR="009A2A72" w:rsidRDefault="00D04264"/>
  <w:p w:rsidR="009A2A72" w:rsidRDefault="00D04264"/>
  <w:p w:rsidR="009A2A72" w:rsidRDefault="00D042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264" w:rsidRDefault="00D04264" w:rsidP="00835388">
      <w:pPr>
        <w:spacing w:before="0" w:after="0" w:line="240" w:lineRule="auto"/>
      </w:pPr>
      <w:r>
        <w:separator/>
      </w:r>
    </w:p>
  </w:footnote>
  <w:footnote w:type="continuationSeparator" w:id="0">
    <w:p w:rsidR="00D04264" w:rsidRDefault="00D04264" w:rsidP="0083538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D71816" w:rsidP="009A2A72">
    <w:pPr>
      <w:ind w:left="-2057"/>
    </w:pPr>
    <w:r>
      <w:rPr>
        <w:noProof/>
        <w:lang w:eastAsia="en-US"/>
      </w:rPr>
      <mc:AlternateContent>
        <mc:Choice Requires="wps">
          <w:drawing>
            <wp:anchor distT="0" distB="0" distL="114300" distR="114300" simplePos="0" relativeHeight="251656704" behindDoc="0" locked="0" layoutInCell="1" allowOverlap="1" wp14:anchorId="7FD1054C" wp14:editId="10C523F5">
              <wp:simplePos x="0" y="0"/>
              <wp:positionH relativeFrom="column">
                <wp:posOffset>0</wp:posOffset>
              </wp:positionH>
              <wp:positionV relativeFrom="paragraph">
                <wp:posOffset>842010</wp:posOffset>
              </wp:positionV>
              <wp:extent cx="323850" cy="0"/>
              <wp:effectExtent l="19050" t="22860" r="19050" b="247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38100">
                        <a:solidFill>
                          <a:srgbClr val="F04E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3pt" to="25.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" strokecolor="#f04e22" strokeweight="3pt"/>
          </w:pict>
        </mc:Fallback>
      </mc:AlternateContent>
    </w:r>
    <w:r>
      <w:rPr>
        <w:noProof/>
        <w:lang w:eastAsia="en-US"/>
      </w:rPr>
      <mc:AlternateContent>
        <mc:Choice Requires="wps">
          <w:drawing>
            <wp:anchor distT="0" distB="0" distL="114300" distR="114300" simplePos="0" relativeHeight="251658752" behindDoc="0" locked="0" layoutInCell="1" allowOverlap="1" wp14:anchorId="76011E54" wp14:editId="23F582CA">
              <wp:simplePos x="0" y="0"/>
              <wp:positionH relativeFrom="column">
                <wp:posOffset>-80645</wp:posOffset>
              </wp:positionH>
              <wp:positionV relativeFrom="paragraph">
                <wp:posOffset>485775</wp:posOffset>
              </wp:positionV>
              <wp:extent cx="4711700" cy="391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5388" w:rsidRPr="00A707D0" w:rsidRDefault="000F476E" w:rsidP="00835388">
                          <w:pPr>
                            <w:pStyle w:val="PR-ForImmediateRelease"/>
                          </w:pPr>
                          <w:r>
                            <w:t xml:space="preserve">Sudarsan.Ambatipudi, Senior </w:t>
                          </w:r>
                          <w:r w:rsidR="005645BE">
                            <w:t>Associate Technology</w:t>
                          </w:r>
                        </w:p>
                        <w:p w:rsidR="009A2A72" w:rsidRPr="00A707D0" w:rsidRDefault="00D04264" w:rsidP="00A707D0">
                          <w:pPr>
                            <w:pStyle w:val="PR-ForImmediateReleas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5pt;margin-top:38.25pt;width:371pt;height:30.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" filled="f" stroked="f">
              <v:textbox>
                <w:txbxContent>
                  <w:p w:rsidR="00835388" w:rsidRPr="00A707D0" w:rsidRDefault="000F476E" w:rsidP="00835388">
                    <w:pPr>
                      <w:pStyle w:val="PR-ForImmediateRelease"/>
                    </w:pPr>
                    <w:r>
                      <w:t xml:space="preserve">Sudarsan.Ambatipudi, Senior </w:t>
                    </w:r>
                    <w:r w:rsidR="005645BE">
                      <w:t>Associate Technology</w:t>
                    </w:r>
                  </w:p>
                  <w:p w:rsidR="009A2A72" w:rsidRPr="00A707D0" w:rsidRDefault="00D04264" w:rsidP="00A707D0">
                    <w:pPr>
                      <w:pStyle w:val="PR-ForImmediateRelease"/>
                    </w:pPr>
                  </w:p>
                </w:txbxContent>
              </v:textbox>
            </v:shape>
          </w:pict>
        </mc:Fallback>
      </mc:AlternateContent>
    </w:r>
    <w:r>
      <w:rPr>
        <w:noProof/>
        <w:lang w:eastAsia="en-US"/>
      </w:rPr>
      <w:drawing>
        <wp:inline distT="0" distB="0" distL="0" distR="0" wp14:anchorId="1CA7460B" wp14:editId="5836D27C">
          <wp:extent cx="1552575" cy="285750"/>
          <wp:effectExtent l="0" t="0" r="9525" b="0"/>
          <wp:docPr id="2" name="Picture 2" descr="Description: 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2857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D04264" w:rsidP="009A2A72">
    <w:pPr>
      <w:tabs>
        <w:tab w:val="center" w:pos="25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D04264"/>
  <w:p w:rsidR="009A2A72" w:rsidRDefault="00D0426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2" w:space="0" w:color="FF2700"/>
      </w:tblBorders>
      <w:tblLook w:val="0000" w:firstRow="0" w:lastRow="0" w:firstColumn="0" w:lastColumn="0" w:noHBand="0" w:noVBand="0"/>
    </w:tblPr>
    <w:tblGrid>
      <w:gridCol w:w="6645"/>
      <w:gridCol w:w="1491"/>
    </w:tblGrid>
    <w:tr w:rsidR="009A2A72">
      <w:tc>
        <w:tcPr>
          <w:tcW w:w="7848" w:type="dxa"/>
        </w:tcPr>
        <w:p w:rsidR="009A2A72" w:rsidRDefault="00D04264" w:rsidP="009A2A72"/>
      </w:tc>
      <w:tc>
        <w:tcPr>
          <w:tcW w:w="1728" w:type="dxa"/>
        </w:tcPr>
        <w:p w:rsidR="009A2A72" w:rsidRDefault="00D04264" w:rsidP="009A2A72">
          <w:pPr>
            <w:jc w:val="right"/>
          </w:pPr>
        </w:p>
      </w:tc>
    </w:tr>
  </w:tbl>
  <w:p w:rsidR="009A2A72" w:rsidRDefault="00D04264"/>
  <w:p w:rsidR="009A2A72" w:rsidRDefault="00D04264"/>
  <w:p w:rsidR="009A2A72" w:rsidRDefault="00D042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2"/>
    <w:lvl w:ilvl="0">
      <w:start w:val="1"/>
      <w:numFmt w:val="bullet"/>
      <w:lvlText w:val=""/>
      <w:lvlJc w:val="left"/>
      <w:pPr>
        <w:tabs>
          <w:tab w:val="num" w:pos="720"/>
        </w:tabs>
        <w:ind w:left="720" w:hanging="360"/>
      </w:pPr>
      <w:rPr>
        <w:rFonts w:ascii="Wingdings" w:hAnsi="Wingdings" w:cs="Wingdings"/>
        <w:sz w:val="20"/>
      </w:rPr>
    </w:lvl>
    <w:lvl w:ilvl="1">
      <w:start w:val="1"/>
      <w:numFmt w:val="bullet"/>
      <w:lvlText w:val=""/>
      <w:lvlJc w:val="left"/>
      <w:pPr>
        <w:tabs>
          <w:tab w:val="num" w:pos="1440"/>
        </w:tabs>
        <w:ind w:left="1440" w:hanging="360"/>
      </w:pPr>
      <w:rPr>
        <w:rFonts w:ascii="Wingdings" w:hAnsi="Wingdings" w:cs="Wingdings"/>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3">
    <w:nsid w:val="0F154BF0"/>
    <w:multiLevelType w:val="hybridMultilevel"/>
    <w:tmpl w:val="EF9839D0"/>
    <w:lvl w:ilvl="0" w:tplc="936ABEEE">
      <w:start w:val="1"/>
      <w:numFmt w:val="bullet"/>
      <w:pStyle w:val="Bullets"/>
      <w:lvlText w:val=""/>
      <w:lvlJc w:val="left"/>
      <w:pPr>
        <w:tabs>
          <w:tab w:val="num" w:pos="0"/>
        </w:tabs>
        <w:ind w:left="0" w:hanging="360"/>
      </w:pPr>
      <w:rPr>
        <w:rFonts w:ascii="Wingdings" w:hAnsi="Wingdings" w:hint="default"/>
        <w:color w:val="808080"/>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4">
    <w:nsid w:val="13F136F2"/>
    <w:multiLevelType w:val="multilevel"/>
    <w:tmpl w:val="B38EF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9463E"/>
    <w:multiLevelType w:val="hybridMultilevel"/>
    <w:tmpl w:val="10503D26"/>
    <w:lvl w:ilvl="0" w:tplc="B45492BE">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6">
    <w:nsid w:val="28CA0C7A"/>
    <w:multiLevelType w:val="multilevel"/>
    <w:tmpl w:val="B38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8742D"/>
    <w:multiLevelType w:val="multilevel"/>
    <w:tmpl w:val="57C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082F48"/>
    <w:multiLevelType w:val="hybridMultilevel"/>
    <w:tmpl w:val="0B4813AE"/>
    <w:lvl w:ilvl="0" w:tplc="936ABEEE">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3A7A0DB9"/>
    <w:multiLevelType w:val="hybridMultilevel"/>
    <w:tmpl w:val="3B467A74"/>
    <w:lvl w:ilvl="0" w:tplc="0409000F">
      <w:start w:val="1"/>
      <w:numFmt w:val="decimal"/>
      <w:lvlText w:val="%1."/>
      <w:lvlJc w:val="left"/>
      <w:pPr>
        <w:tabs>
          <w:tab w:val="num" w:pos="0"/>
        </w:tabs>
        <w:ind w:left="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11">
    <w:nsid w:val="3F4202CB"/>
    <w:multiLevelType w:val="multilevel"/>
    <w:tmpl w:val="B38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90069F"/>
    <w:multiLevelType w:val="hybridMultilevel"/>
    <w:tmpl w:val="5B7C3BF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nsid w:val="63E45C1A"/>
    <w:multiLevelType w:val="multilevel"/>
    <w:tmpl w:val="3BF0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4D78F9"/>
    <w:multiLevelType w:val="multilevel"/>
    <w:tmpl w:val="B38EF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BD2C0B"/>
    <w:multiLevelType w:val="hybridMultilevel"/>
    <w:tmpl w:val="D3E69F10"/>
    <w:lvl w:ilvl="0" w:tplc="06B81714">
      <w:start w:val="1"/>
      <w:numFmt w:val="bullet"/>
      <w:lvlText w:val=""/>
      <w:lvlJc w:val="left"/>
      <w:pPr>
        <w:tabs>
          <w:tab w:val="num" w:pos="1080"/>
        </w:tabs>
        <w:ind w:left="72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DCF6A43"/>
    <w:multiLevelType w:val="hybridMultilevel"/>
    <w:tmpl w:val="BE5C8544"/>
    <w:lvl w:ilvl="0" w:tplc="06B81714">
      <w:start w:val="1"/>
      <w:numFmt w:val="bullet"/>
      <w:lvlText w:val=""/>
      <w:lvlJc w:val="left"/>
      <w:pPr>
        <w:tabs>
          <w:tab w:val="num" w:pos="1080"/>
        </w:tabs>
        <w:ind w:left="72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73804693"/>
    <w:multiLevelType w:val="hybridMultilevel"/>
    <w:tmpl w:val="5DF0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5"/>
  </w:num>
  <w:num w:numId="4">
    <w:abstractNumId w:val="8"/>
  </w:num>
  <w:num w:numId="5">
    <w:abstractNumId w:val="2"/>
  </w:num>
  <w:num w:numId="6">
    <w:abstractNumId w:val="1"/>
  </w:num>
  <w:num w:numId="7">
    <w:abstractNumId w:val="16"/>
  </w:num>
  <w:num w:numId="8">
    <w:abstractNumId w:val="9"/>
  </w:num>
  <w:num w:numId="9">
    <w:abstractNumId w:val="9"/>
  </w:num>
  <w:num w:numId="10">
    <w:abstractNumId w:val="7"/>
  </w:num>
  <w:num w:numId="11">
    <w:abstractNumId w:val="5"/>
  </w:num>
  <w:num w:numId="12">
    <w:abstractNumId w:val="5"/>
  </w:num>
  <w:num w:numId="13">
    <w:abstractNumId w:val="6"/>
  </w:num>
  <w:num w:numId="14">
    <w:abstractNumId w:val="13"/>
  </w:num>
  <w:num w:numId="15">
    <w:abstractNumId w:val="14"/>
  </w:num>
  <w:num w:numId="16">
    <w:abstractNumId w:val="4"/>
  </w:num>
  <w:num w:numId="17">
    <w:abstractNumId w:val="11"/>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3"/>
  </w:num>
  <w:num w:numId="22">
    <w:abstractNumId w:val="0"/>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FF"/>
    <w:rsid w:val="00004482"/>
    <w:rsid w:val="00026EE9"/>
    <w:rsid w:val="000367FD"/>
    <w:rsid w:val="0005582E"/>
    <w:rsid w:val="00083F24"/>
    <w:rsid w:val="000A1C31"/>
    <w:rsid w:val="000B314E"/>
    <w:rsid w:val="000B40BE"/>
    <w:rsid w:val="000D5D95"/>
    <w:rsid w:val="000F476E"/>
    <w:rsid w:val="00134464"/>
    <w:rsid w:val="00140D31"/>
    <w:rsid w:val="00141E9F"/>
    <w:rsid w:val="0015141A"/>
    <w:rsid w:val="00190C7D"/>
    <w:rsid w:val="001A7050"/>
    <w:rsid w:val="001B02D6"/>
    <w:rsid w:val="001B0CF3"/>
    <w:rsid w:val="001E1CA1"/>
    <w:rsid w:val="001E4B3D"/>
    <w:rsid w:val="00204909"/>
    <w:rsid w:val="00204C60"/>
    <w:rsid w:val="002055CB"/>
    <w:rsid w:val="002059A2"/>
    <w:rsid w:val="00212822"/>
    <w:rsid w:val="00235AAD"/>
    <w:rsid w:val="00260AD0"/>
    <w:rsid w:val="00292879"/>
    <w:rsid w:val="002944CC"/>
    <w:rsid w:val="002A5905"/>
    <w:rsid w:val="002B3B99"/>
    <w:rsid w:val="002C7148"/>
    <w:rsid w:val="002C78BC"/>
    <w:rsid w:val="002E1B83"/>
    <w:rsid w:val="002E3B6B"/>
    <w:rsid w:val="002E5950"/>
    <w:rsid w:val="002F69C2"/>
    <w:rsid w:val="0033287D"/>
    <w:rsid w:val="003373F5"/>
    <w:rsid w:val="0036321B"/>
    <w:rsid w:val="00387440"/>
    <w:rsid w:val="003A14FD"/>
    <w:rsid w:val="003B5AB9"/>
    <w:rsid w:val="003B5F4C"/>
    <w:rsid w:val="003B7D19"/>
    <w:rsid w:val="003C043E"/>
    <w:rsid w:val="003C6709"/>
    <w:rsid w:val="00477A80"/>
    <w:rsid w:val="004B7DFA"/>
    <w:rsid w:val="004C229C"/>
    <w:rsid w:val="004E3106"/>
    <w:rsid w:val="004E3F70"/>
    <w:rsid w:val="004F3030"/>
    <w:rsid w:val="00510E81"/>
    <w:rsid w:val="00517155"/>
    <w:rsid w:val="00552081"/>
    <w:rsid w:val="005537FB"/>
    <w:rsid w:val="005645BE"/>
    <w:rsid w:val="0057105C"/>
    <w:rsid w:val="00572AF9"/>
    <w:rsid w:val="00572CAF"/>
    <w:rsid w:val="00575FEB"/>
    <w:rsid w:val="005E2751"/>
    <w:rsid w:val="005E44DD"/>
    <w:rsid w:val="0062443C"/>
    <w:rsid w:val="00626EBB"/>
    <w:rsid w:val="00633CE6"/>
    <w:rsid w:val="0063567D"/>
    <w:rsid w:val="00695450"/>
    <w:rsid w:val="006A1539"/>
    <w:rsid w:val="006A446E"/>
    <w:rsid w:val="007042E6"/>
    <w:rsid w:val="007116C6"/>
    <w:rsid w:val="00747E94"/>
    <w:rsid w:val="00754EFE"/>
    <w:rsid w:val="00755110"/>
    <w:rsid w:val="00757A2C"/>
    <w:rsid w:val="007610EE"/>
    <w:rsid w:val="00790F82"/>
    <w:rsid w:val="007A51A7"/>
    <w:rsid w:val="007B57D0"/>
    <w:rsid w:val="007D7687"/>
    <w:rsid w:val="007E26B6"/>
    <w:rsid w:val="007E722C"/>
    <w:rsid w:val="00807F43"/>
    <w:rsid w:val="0083133E"/>
    <w:rsid w:val="00835388"/>
    <w:rsid w:val="008358EE"/>
    <w:rsid w:val="00836A93"/>
    <w:rsid w:val="008431FF"/>
    <w:rsid w:val="00847492"/>
    <w:rsid w:val="0085224D"/>
    <w:rsid w:val="008804E0"/>
    <w:rsid w:val="008819C3"/>
    <w:rsid w:val="00890708"/>
    <w:rsid w:val="008B0171"/>
    <w:rsid w:val="008E4CF4"/>
    <w:rsid w:val="008E74FC"/>
    <w:rsid w:val="0090183B"/>
    <w:rsid w:val="009026FF"/>
    <w:rsid w:val="00907F59"/>
    <w:rsid w:val="00963E85"/>
    <w:rsid w:val="00994AED"/>
    <w:rsid w:val="00995008"/>
    <w:rsid w:val="0099548C"/>
    <w:rsid w:val="009B565A"/>
    <w:rsid w:val="009C0767"/>
    <w:rsid w:val="009C1924"/>
    <w:rsid w:val="009F240A"/>
    <w:rsid w:val="009F5A59"/>
    <w:rsid w:val="00A247BB"/>
    <w:rsid w:val="00A66468"/>
    <w:rsid w:val="00A91DED"/>
    <w:rsid w:val="00A9385A"/>
    <w:rsid w:val="00A96A23"/>
    <w:rsid w:val="00AA2910"/>
    <w:rsid w:val="00AD3AB6"/>
    <w:rsid w:val="00AF37A9"/>
    <w:rsid w:val="00B4490F"/>
    <w:rsid w:val="00B4710D"/>
    <w:rsid w:val="00B56B78"/>
    <w:rsid w:val="00B659BA"/>
    <w:rsid w:val="00B72EBD"/>
    <w:rsid w:val="00B741FD"/>
    <w:rsid w:val="00B9051B"/>
    <w:rsid w:val="00BA5750"/>
    <w:rsid w:val="00BD35B8"/>
    <w:rsid w:val="00BD65C2"/>
    <w:rsid w:val="00BF01C9"/>
    <w:rsid w:val="00C17886"/>
    <w:rsid w:val="00C3038B"/>
    <w:rsid w:val="00C41DB7"/>
    <w:rsid w:val="00C64D05"/>
    <w:rsid w:val="00CA01A2"/>
    <w:rsid w:val="00CA5F68"/>
    <w:rsid w:val="00CE5B53"/>
    <w:rsid w:val="00CF2933"/>
    <w:rsid w:val="00D01BE2"/>
    <w:rsid w:val="00D04264"/>
    <w:rsid w:val="00D328AF"/>
    <w:rsid w:val="00D448D9"/>
    <w:rsid w:val="00D46A4F"/>
    <w:rsid w:val="00D57F5F"/>
    <w:rsid w:val="00D64DEA"/>
    <w:rsid w:val="00D714AA"/>
    <w:rsid w:val="00D71816"/>
    <w:rsid w:val="00DA56F2"/>
    <w:rsid w:val="00DC3E48"/>
    <w:rsid w:val="00DD47AC"/>
    <w:rsid w:val="00DF1944"/>
    <w:rsid w:val="00DF290C"/>
    <w:rsid w:val="00E07248"/>
    <w:rsid w:val="00E21423"/>
    <w:rsid w:val="00E243CE"/>
    <w:rsid w:val="00E25C18"/>
    <w:rsid w:val="00E30A0E"/>
    <w:rsid w:val="00E32418"/>
    <w:rsid w:val="00E647E1"/>
    <w:rsid w:val="00EA6512"/>
    <w:rsid w:val="00EE03A9"/>
    <w:rsid w:val="00EE130C"/>
    <w:rsid w:val="00EF285E"/>
    <w:rsid w:val="00EF37E4"/>
    <w:rsid w:val="00F11EF8"/>
    <w:rsid w:val="00F1207F"/>
    <w:rsid w:val="00F466A1"/>
    <w:rsid w:val="00F64C31"/>
    <w:rsid w:val="00F97A0C"/>
    <w:rsid w:val="00FB76F8"/>
    <w:rsid w:val="00FC2118"/>
    <w:rsid w:val="00FD4A05"/>
    <w:rsid w:val="00FE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FF"/>
    <w:pPr>
      <w:tabs>
        <w:tab w:val="right" w:leader="dot" w:pos="8208"/>
      </w:tabs>
      <w:spacing w:before="60" w:after="60" w:line="260" w:lineRule="atLeast"/>
    </w:pPr>
    <w:rPr>
      <w:rFonts w:ascii="Arial" w:eastAsia="SimSun" w:hAnsi="Arial" w:cs="Times New Roman"/>
      <w:kern w:val="20"/>
      <w:sz w:val="20"/>
      <w:szCs w:val="20"/>
      <w:lang w:eastAsia="zh-CN"/>
    </w:rPr>
  </w:style>
  <w:style w:type="paragraph" w:styleId="Heading1">
    <w:name w:val="heading 1"/>
    <w:basedOn w:val="Normal"/>
    <w:next w:val="Normal"/>
    <w:link w:val="Heading1Char"/>
    <w:qFormat/>
    <w:rsid w:val="009026FF"/>
    <w:pPr>
      <w:keepNext/>
      <w:spacing w:before="240"/>
      <w:outlineLvl w:val="0"/>
    </w:pPr>
    <w:rPr>
      <w:rFonts w:cs="Arial"/>
      <w:b/>
      <w:bCs/>
      <w:kern w:val="32"/>
      <w:sz w:val="32"/>
      <w:szCs w:val="32"/>
    </w:rPr>
  </w:style>
  <w:style w:type="paragraph" w:styleId="Heading5">
    <w:name w:val="heading 5"/>
    <w:basedOn w:val="Normal"/>
    <w:next w:val="Normal"/>
    <w:link w:val="Heading5Char"/>
    <w:uiPriority w:val="9"/>
    <w:semiHidden/>
    <w:unhideWhenUsed/>
    <w:qFormat/>
    <w:rsid w:val="008804E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26FF"/>
    <w:rPr>
      <w:rFonts w:ascii="Arial" w:eastAsia="SimSun" w:hAnsi="Arial" w:cs="Arial"/>
      <w:b/>
      <w:bCs/>
      <w:kern w:val="32"/>
      <w:sz w:val="32"/>
      <w:szCs w:val="32"/>
      <w:lang w:eastAsia="zh-CN"/>
    </w:rPr>
  </w:style>
  <w:style w:type="paragraph" w:customStyle="1" w:styleId="PR-ForImmediateRelease">
    <w:name w:val="PR-For Immediate Release"/>
    <w:basedOn w:val="Normal"/>
    <w:rsid w:val="009026FF"/>
    <w:rPr>
      <w:rFonts w:ascii="Arial Narrow" w:hAnsi="Arial Narrow"/>
      <w:b/>
      <w:color w:val="808080"/>
      <w:spacing w:val="20"/>
      <w:sz w:val="24"/>
      <w:szCs w:val="24"/>
    </w:rPr>
  </w:style>
  <w:style w:type="paragraph" w:customStyle="1" w:styleId="Bullets">
    <w:name w:val="Bullets"/>
    <w:basedOn w:val="Normal"/>
    <w:rsid w:val="009026FF"/>
    <w:pPr>
      <w:numPr>
        <w:numId w:val="21"/>
      </w:numPr>
      <w:tabs>
        <w:tab w:val="clear" w:pos="8208"/>
      </w:tabs>
    </w:pPr>
  </w:style>
  <w:style w:type="paragraph" w:customStyle="1" w:styleId="Text">
    <w:name w:val="Text"/>
    <w:basedOn w:val="Normal"/>
    <w:link w:val="TextChar"/>
    <w:rsid w:val="009026FF"/>
    <w:pPr>
      <w:spacing w:line="240" w:lineRule="auto"/>
    </w:pPr>
  </w:style>
  <w:style w:type="paragraph" w:customStyle="1" w:styleId="Header2companyname">
    <w:name w:val="Header 2 (company name"/>
    <w:aliases w:val="skills category,university name)"/>
    <w:basedOn w:val="Normal"/>
    <w:link w:val="Header2companynameChar"/>
    <w:rsid w:val="009026FF"/>
    <w:rPr>
      <w:b/>
    </w:rPr>
  </w:style>
  <w:style w:type="character" w:customStyle="1" w:styleId="TextChar">
    <w:name w:val="Text Char"/>
    <w:link w:val="Text"/>
    <w:rsid w:val="009026FF"/>
    <w:rPr>
      <w:rFonts w:ascii="Arial" w:eastAsia="SimSun" w:hAnsi="Arial" w:cs="Times New Roman"/>
      <w:kern w:val="20"/>
      <w:sz w:val="20"/>
      <w:szCs w:val="20"/>
      <w:lang w:eastAsia="zh-CN"/>
    </w:rPr>
  </w:style>
  <w:style w:type="character" w:customStyle="1" w:styleId="Header2companynameChar">
    <w:name w:val="Header 2 (company name Char"/>
    <w:aliases w:val="skills category Char,university name) Char"/>
    <w:link w:val="Header2companyname"/>
    <w:rsid w:val="009026FF"/>
    <w:rPr>
      <w:rFonts w:ascii="Arial" w:eastAsia="SimSun" w:hAnsi="Arial" w:cs="Times New Roman"/>
      <w:b/>
      <w:kern w:val="20"/>
      <w:sz w:val="20"/>
      <w:szCs w:val="20"/>
      <w:lang w:eastAsia="zh-CN"/>
    </w:rPr>
  </w:style>
  <w:style w:type="paragraph" w:styleId="BalloonText">
    <w:name w:val="Balloon Text"/>
    <w:basedOn w:val="Normal"/>
    <w:link w:val="BalloonTextChar"/>
    <w:uiPriority w:val="99"/>
    <w:semiHidden/>
    <w:unhideWhenUsed/>
    <w:rsid w:val="009026F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6FF"/>
    <w:rPr>
      <w:rFonts w:ascii="Tahoma" w:eastAsia="SimSun" w:hAnsi="Tahoma" w:cs="Tahoma"/>
      <w:kern w:val="20"/>
      <w:sz w:val="16"/>
      <w:szCs w:val="16"/>
      <w:lang w:eastAsia="zh-CN"/>
    </w:rPr>
  </w:style>
  <w:style w:type="paragraph" w:styleId="Header">
    <w:name w:val="header"/>
    <w:basedOn w:val="Normal"/>
    <w:link w:val="HeaderChar"/>
    <w:uiPriority w:val="99"/>
    <w:unhideWhenUsed/>
    <w:rsid w:val="00835388"/>
    <w:pPr>
      <w:tabs>
        <w:tab w:val="clear" w:pos="8208"/>
        <w:tab w:val="center" w:pos="4680"/>
        <w:tab w:val="right" w:pos="9360"/>
      </w:tabs>
      <w:spacing w:before="0" w:after="0" w:line="240" w:lineRule="auto"/>
    </w:pPr>
  </w:style>
  <w:style w:type="character" w:customStyle="1" w:styleId="HeaderChar">
    <w:name w:val="Header Char"/>
    <w:basedOn w:val="DefaultParagraphFont"/>
    <w:link w:val="Header"/>
    <w:uiPriority w:val="99"/>
    <w:rsid w:val="00835388"/>
    <w:rPr>
      <w:rFonts w:ascii="Arial" w:eastAsia="SimSun" w:hAnsi="Arial" w:cs="Times New Roman"/>
      <w:kern w:val="20"/>
      <w:sz w:val="20"/>
      <w:szCs w:val="20"/>
      <w:lang w:eastAsia="zh-CN"/>
    </w:rPr>
  </w:style>
  <w:style w:type="paragraph" w:styleId="Footer">
    <w:name w:val="footer"/>
    <w:basedOn w:val="Normal"/>
    <w:link w:val="FooterChar"/>
    <w:uiPriority w:val="99"/>
    <w:unhideWhenUsed/>
    <w:rsid w:val="00835388"/>
    <w:pPr>
      <w:tabs>
        <w:tab w:val="clear" w:pos="8208"/>
        <w:tab w:val="center" w:pos="4680"/>
        <w:tab w:val="right" w:pos="9360"/>
      </w:tabs>
      <w:spacing w:before="0" w:after="0" w:line="240" w:lineRule="auto"/>
    </w:pPr>
  </w:style>
  <w:style w:type="character" w:customStyle="1" w:styleId="FooterChar">
    <w:name w:val="Footer Char"/>
    <w:basedOn w:val="DefaultParagraphFont"/>
    <w:link w:val="Footer"/>
    <w:uiPriority w:val="99"/>
    <w:rsid w:val="00835388"/>
    <w:rPr>
      <w:rFonts w:ascii="Arial" w:eastAsia="SimSun" w:hAnsi="Arial" w:cs="Times New Roman"/>
      <w:kern w:val="20"/>
      <w:sz w:val="20"/>
      <w:szCs w:val="20"/>
      <w:lang w:eastAsia="zh-CN"/>
    </w:rPr>
  </w:style>
  <w:style w:type="paragraph" w:styleId="NoSpacing">
    <w:name w:val="No Spacing"/>
    <w:uiPriority w:val="1"/>
    <w:qFormat/>
    <w:rsid w:val="002C7148"/>
    <w:pPr>
      <w:tabs>
        <w:tab w:val="right" w:leader="dot" w:pos="8208"/>
      </w:tabs>
      <w:spacing w:after="0" w:line="240" w:lineRule="auto"/>
    </w:pPr>
    <w:rPr>
      <w:rFonts w:ascii="Arial" w:eastAsia="SimSun" w:hAnsi="Arial" w:cs="Times New Roman"/>
      <w:kern w:val="20"/>
      <w:sz w:val="20"/>
      <w:szCs w:val="20"/>
      <w:lang w:eastAsia="zh-CN"/>
    </w:rPr>
  </w:style>
  <w:style w:type="character" w:customStyle="1" w:styleId="Heading5Char">
    <w:name w:val="Heading 5 Char"/>
    <w:basedOn w:val="DefaultParagraphFont"/>
    <w:link w:val="Heading5"/>
    <w:uiPriority w:val="9"/>
    <w:semiHidden/>
    <w:rsid w:val="008804E0"/>
    <w:rPr>
      <w:rFonts w:asciiTheme="majorHAnsi" w:eastAsiaTheme="majorEastAsia" w:hAnsiTheme="majorHAnsi" w:cstheme="majorBidi"/>
      <w:color w:val="243F60" w:themeColor="accent1" w:themeShade="7F"/>
      <w:kern w:val="20"/>
      <w:sz w:val="20"/>
      <w:szCs w:val="20"/>
      <w:lang w:eastAsia="zh-CN"/>
    </w:rPr>
  </w:style>
  <w:style w:type="paragraph" w:styleId="NormalWeb">
    <w:name w:val="Normal (Web)"/>
    <w:basedOn w:val="Normal"/>
    <w:uiPriority w:val="99"/>
    <w:semiHidden/>
    <w:unhideWhenUsed/>
    <w:rsid w:val="003373F5"/>
    <w:pPr>
      <w:tabs>
        <w:tab w:val="clear" w:pos="8208"/>
      </w:tabs>
      <w:suppressAutoHyphens/>
      <w:spacing w:before="280" w:after="280" w:line="100" w:lineRule="atLeast"/>
    </w:pPr>
    <w:rPr>
      <w:rFonts w:ascii="Times New Roman" w:eastAsia="Times New Roman" w:hAnsi="Times New Roman"/>
      <w:kern w:val="2"/>
      <w:sz w:val="24"/>
      <w:szCs w:val="24"/>
      <w:lang w:eastAsia="ar-SA"/>
    </w:rPr>
  </w:style>
  <w:style w:type="character" w:customStyle="1" w:styleId="apple-converted-space">
    <w:name w:val="apple-converted-space"/>
    <w:basedOn w:val="DefaultParagraphFont"/>
    <w:rsid w:val="00F466A1"/>
  </w:style>
  <w:style w:type="character" w:styleId="Emphasis">
    <w:name w:val="Emphasis"/>
    <w:basedOn w:val="DefaultParagraphFont"/>
    <w:uiPriority w:val="20"/>
    <w:qFormat/>
    <w:rsid w:val="00140D31"/>
    <w:rPr>
      <w:i/>
      <w:iCs/>
    </w:rPr>
  </w:style>
  <w:style w:type="character" w:styleId="Hyperlink">
    <w:name w:val="Hyperlink"/>
    <w:basedOn w:val="DefaultParagraphFont"/>
    <w:unhideWhenUsed/>
    <w:rsid w:val="00AD3AB6"/>
    <w:rPr>
      <w:color w:val="0000FF" w:themeColor="hyperlink"/>
      <w:u w:val="single"/>
    </w:rPr>
  </w:style>
  <w:style w:type="paragraph" w:styleId="BodyText">
    <w:name w:val="Body Text"/>
    <w:basedOn w:val="Normal"/>
    <w:link w:val="BodyTextChar"/>
    <w:unhideWhenUsed/>
    <w:rsid w:val="00AD3AB6"/>
    <w:pPr>
      <w:tabs>
        <w:tab w:val="clear" w:pos="8208"/>
      </w:tabs>
      <w:spacing w:before="0" w:after="120" w:line="240" w:lineRule="auto"/>
    </w:pPr>
    <w:rPr>
      <w:rFonts w:ascii="Times New Roman" w:eastAsia="Times New Roman" w:hAnsi="Times New Roman"/>
      <w:kern w:val="0"/>
      <w:lang w:eastAsia="en-US"/>
    </w:rPr>
  </w:style>
  <w:style w:type="character" w:customStyle="1" w:styleId="BodyTextChar">
    <w:name w:val="Body Text Char"/>
    <w:basedOn w:val="DefaultParagraphFont"/>
    <w:link w:val="BodyText"/>
    <w:rsid w:val="00AD3AB6"/>
    <w:rPr>
      <w:rFonts w:ascii="Times New Roman" w:eastAsia="Times New Roman" w:hAnsi="Times New Roman" w:cs="Times New Roman"/>
      <w:sz w:val="20"/>
      <w:szCs w:val="20"/>
    </w:rPr>
  </w:style>
  <w:style w:type="paragraph" w:styleId="ListParagraph">
    <w:name w:val="List Paragraph"/>
    <w:basedOn w:val="Normal"/>
    <w:qFormat/>
    <w:rsid w:val="00DF290C"/>
    <w:pPr>
      <w:tabs>
        <w:tab w:val="clear" w:pos="8208"/>
      </w:tabs>
      <w:suppressAutoHyphens/>
      <w:spacing w:before="0" w:after="0" w:line="100" w:lineRule="atLeast"/>
      <w:ind w:left="720"/>
    </w:pPr>
    <w:rPr>
      <w:rFonts w:ascii="Times New Roman" w:eastAsia="Times New Roman" w:hAnsi="Times New Roman"/>
      <w:kern w:val="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FF"/>
    <w:pPr>
      <w:tabs>
        <w:tab w:val="right" w:leader="dot" w:pos="8208"/>
      </w:tabs>
      <w:spacing w:before="60" w:after="60" w:line="260" w:lineRule="atLeast"/>
    </w:pPr>
    <w:rPr>
      <w:rFonts w:ascii="Arial" w:eastAsia="SimSun" w:hAnsi="Arial" w:cs="Times New Roman"/>
      <w:kern w:val="20"/>
      <w:sz w:val="20"/>
      <w:szCs w:val="20"/>
      <w:lang w:eastAsia="zh-CN"/>
    </w:rPr>
  </w:style>
  <w:style w:type="paragraph" w:styleId="Heading1">
    <w:name w:val="heading 1"/>
    <w:basedOn w:val="Normal"/>
    <w:next w:val="Normal"/>
    <w:link w:val="Heading1Char"/>
    <w:qFormat/>
    <w:rsid w:val="009026FF"/>
    <w:pPr>
      <w:keepNext/>
      <w:spacing w:before="240"/>
      <w:outlineLvl w:val="0"/>
    </w:pPr>
    <w:rPr>
      <w:rFonts w:cs="Arial"/>
      <w:b/>
      <w:bCs/>
      <w:kern w:val="32"/>
      <w:sz w:val="32"/>
      <w:szCs w:val="32"/>
    </w:rPr>
  </w:style>
  <w:style w:type="paragraph" w:styleId="Heading5">
    <w:name w:val="heading 5"/>
    <w:basedOn w:val="Normal"/>
    <w:next w:val="Normal"/>
    <w:link w:val="Heading5Char"/>
    <w:uiPriority w:val="9"/>
    <w:semiHidden/>
    <w:unhideWhenUsed/>
    <w:qFormat/>
    <w:rsid w:val="008804E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26FF"/>
    <w:rPr>
      <w:rFonts w:ascii="Arial" w:eastAsia="SimSun" w:hAnsi="Arial" w:cs="Arial"/>
      <w:b/>
      <w:bCs/>
      <w:kern w:val="32"/>
      <w:sz w:val="32"/>
      <w:szCs w:val="32"/>
      <w:lang w:eastAsia="zh-CN"/>
    </w:rPr>
  </w:style>
  <w:style w:type="paragraph" w:customStyle="1" w:styleId="PR-ForImmediateRelease">
    <w:name w:val="PR-For Immediate Release"/>
    <w:basedOn w:val="Normal"/>
    <w:rsid w:val="009026FF"/>
    <w:rPr>
      <w:rFonts w:ascii="Arial Narrow" w:hAnsi="Arial Narrow"/>
      <w:b/>
      <w:color w:val="808080"/>
      <w:spacing w:val="20"/>
      <w:sz w:val="24"/>
      <w:szCs w:val="24"/>
    </w:rPr>
  </w:style>
  <w:style w:type="paragraph" w:customStyle="1" w:styleId="Bullets">
    <w:name w:val="Bullets"/>
    <w:basedOn w:val="Normal"/>
    <w:rsid w:val="009026FF"/>
    <w:pPr>
      <w:numPr>
        <w:numId w:val="21"/>
      </w:numPr>
      <w:tabs>
        <w:tab w:val="clear" w:pos="8208"/>
      </w:tabs>
    </w:pPr>
  </w:style>
  <w:style w:type="paragraph" w:customStyle="1" w:styleId="Text">
    <w:name w:val="Text"/>
    <w:basedOn w:val="Normal"/>
    <w:link w:val="TextChar"/>
    <w:rsid w:val="009026FF"/>
    <w:pPr>
      <w:spacing w:line="240" w:lineRule="auto"/>
    </w:pPr>
  </w:style>
  <w:style w:type="paragraph" w:customStyle="1" w:styleId="Header2companyname">
    <w:name w:val="Header 2 (company name"/>
    <w:aliases w:val="skills category,university name)"/>
    <w:basedOn w:val="Normal"/>
    <w:link w:val="Header2companynameChar"/>
    <w:rsid w:val="009026FF"/>
    <w:rPr>
      <w:b/>
    </w:rPr>
  </w:style>
  <w:style w:type="character" w:customStyle="1" w:styleId="TextChar">
    <w:name w:val="Text Char"/>
    <w:link w:val="Text"/>
    <w:rsid w:val="009026FF"/>
    <w:rPr>
      <w:rFonts w:ascii="Arial" w:eastAsia="SimSun" w:hAnsi="Arial" w:cs="Times New Roman"/>
      <w:kern w:val="20"/>
      <w:sz w:val="20"/>
      <w:szCs w:val="20"/>
      <w:lang w:eastAsia="zh-CN"/>
    </w:rPr>
  </w:style>
  <w:style w:type="character" w:customStyle="1" w:styleId="Header2companynameChar">
    <w:name w:val="Header 2 (company name Char"/>
    <w:aliases w:val="skills category Char,university name) Char"/>
    <w:link w:val="Header2companyname"/>
    <w:rsid w:val="009026FF"/>
    <w:rPr>
      <w:rFonts w:ascii="Arial" w:eastAsia="SimSun" w:hAnsi="Arial" w:cs="Times New Roman"/>
      <w:b/>
      <w:kern w:val="20"/>
      <w:sz w:val="20"/>
      <w:szCs w:val="20"/>
      <w:lang w:eastAsia="zh-CN"/>
    </w:rPr>
  </w:style>
  <w:style w:type="paragraph" w:styleId="BalloonText">
    <w:name w:val="Balloon Text"/>
    <w:basedOn w:val="Normal"/>
    <w:link w:val="BalloonTextChar"/>
    <w:uiPriority w:val="99"/>
    <w:semiHidden/>
    <w:unhideWhenUsed/>
    <w:rsid w:val="009026F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6FF"/>
    <w:rPr>
      <w:rFonts w:ascii="Tahoma" w:eastAsia="SimSun" w:hAnsi="Tahoma" w:cs="Tahoma"/>
      <w:kern w:val="20"/>
      <w:sz w:val="16"/>
      <w:szCs w:val="16"/>
      <w:lang w:eastAsia="zh-CN"/>
    </w:rPr>
  </w:style>
  <w:style w:type="paragraph" w:styleId="Header">
    <w:name w:val="header"/>
    <w:basedOn w:val="Normal"/>
    <w:link w:val="HeaderChar"/>
    <w:uiPriority w:val="99"/>
    <w:unhideWhenUsed/>
    <w:rsid w:val="00835388"/>
    <w:pPr>
      <w:tabs>
        <w:tab w:val="clear" w:pos="8208"/>
        <w:tab w:val="center" w:pos="4680"/>
        <w:tab w:val="right" w:pos="9360"/>
      </w:tabs>
      <w:spacing w:before="0" w:after="0" w:line="240" w:lineRule="auto"/>
    </w:pPr>
  </w:style>
  <w:style w:type="character" w:customStyle="1" w:styleId="HeaderChar">
    <w:name w:val="Header Char"/>
    <w:basedOn w:val="DefaultParagraphFont"/>
    <w:link w:val="Header"/>
    <w:uiPriority w:val="99"/>
    <w:rsid w:val="00835388"/>
    <w:rPr>
      <w:rFonts w:ascii="Arial" w:eastAsia="SimSun" w:hAnsi="Arial" w:cs="Times New Roman"/>
      <w:kern w:val="20"/>
      <w:sz w:val="20"/>
      <w:szCs w:val="20"/>
      <w:lang w:eastAsia="zh-CN"/>
    </w:rPr>
  </w:style>
  <w:style w:type="paragraph" w:styleId="Footer">
    <w:name w:val="footer"/>
    <w:basedOn w:val="Normal"/>
    <w:link w:val="FooterChar"/>
    <w:uiPriority w:val="99"/>
    <w:unhideWhenUsed/>
    <w:rsid w:val="00835388"/>
    <w:pPr>
      <w:tabs>
        <w:tab w:val="clear" w:pos="8208"/>
        <w:tab w:val="center" w:pos="4680"/>
        <w:tab w:val="right" w:pos="9360"/>
      </w:tabs>
      <w:spacing w:before="0" w:after="0" w:line="240" w:lineRule="auto"/>
    </w:pPr>
  </w:style>
  <w:style w:type="character" w:customStyle="1" w:styleId="FooterChar">
    <w:name w:val="Footer Char"/>
    <w:basedOn w:val="DefaultParagraphFont"/>
    <w:link w:val="Footer"/>
    <w:uiPriority w:val="99"/>
    <w:rsid w:val="00835388"/>
    <w:rPr>
      <w:rFonts w:ascii="Arial" w:eastAsia="SimSun" w:hAnsi="Arial" w:cs="Times New Roman"/>
      <w:kern w:val="20"/>
      <w:sz w:val="20"/>
      <w:szCs w:val="20"/>
      <w:lang w:eastAsia="zh-CN"/>
    </w:rPr>
  </w:style>
  <w:style w:type="paragraph" w:styleId="NoSpacing">
    <w:name w:val="No Spacing"/>
    <w:uiPriority w:val="1"/>
    <w:qFormat/>
    <w:rsid w:val="002C7148"/>
    <w:pPr>
      <w:tabs>
        <w:tab w:val="right" w:leader="dot" w:pos="8208"/>
      </w:tabs>
      <w:spacing w:after="0" w:line="240" w:lineRule="auto"/>
    </w:pPr>
    <w:rPr>
      <w:rFonts w:ascii="Arial" w:eastAsia="SimSun" w:hAnsi="Arial" w:cs="Times New Roman"/>
      <w:kern w:val="20"/>
      <w:sz w:val="20"/>
      <w:szCs w:val="20"/>
      <w:lang w:eastAsia="zh-CN"/>
    </w:rPr>
  </w:style>
  <w:style w:type="character" w:customStyle="1" w:styleId="Heading5Char">
    <w:name w:val="Heading 5 Char"/>
    <w:basedOn w:val="DefaultParagraphFont"/>
    <w:link w:val="Heading5"/>
    <w:uiPriority w:val="9"/>
    <w:semiHidden/>
    <w:rsid w:val="008804E0"/>
    <w:rPr>
      <w:rFonts w:asciiTheme="majorHAnsi" w:eastAsiaTheme="majorEastAsia" w:hAnsiTheme="majorHAnsi" w:cstheme="majorBidi"/>
      <w:color w:val="243F60" w:themeColor="accent1" w:themeShade="7F"/>
      <w:kern w:val="20"/>
      <w:sz w:val="20"/>
      <w:szCs w:val="20"/>
      <w:lang w:eastAsia="zh-CN"/>
    </w:rPr>
  </w:style>
  <w:style w:type="paragraph" w:styleId="NormalWeb">
    <w:name w:val="Normal (Web)"/>
    <w:basedOn w:val="Normal"/>
    <w:uiPriority w:val="99"/>
    <w:semiHidden/>
    <w:unhideWhenUsed/>
    <w:rsid w:val="003373F5"/>
    <w:pPr>
      <w:tabs>
        <w:tab w:val="clear" w:pos="8208"/>
      </w:tabs>
      <w:suppressAutoHyphens/>
      <w:spacing w:before="280" w:after="280" w:line="100" w:lineRule="atLeast"/>
    </w:pPr>
    <w:rPr>
      <w:rFonts w:ascii="Times New Roman" w:eastAsia="Times New Roman" w:hAnsi="Times New Roman"/>
      <w:kern w:val="2"/>
      <w:sz w:val="24"/>
      <w:szCs w:val="24"/>
      <w:lang w:eastAsia="ar-SA"/>
    </w:rPr>
  </w:style>
  <w:style w:type="character" w:customStyle="1" w:styleId="apple-converted-space">
    <w:name w:val="apple-converted-space"/>
    <w:basedOn w:val="DefaultParagraphFont"/>
    <w:rsid w:val="00F466A1"/>
  </w:style>
  <w:style w:type="character" w:styleId="Emphasis">
    <w:name w:val="Emphasis"/>
    <w:basedOn w:val="DefaultParagraphFont"/>
    <w:uiPriority w:val="20"/>
    <w:qFormat/>
    <w:rsid w:val="00140D31"/>
    <w:rPr>
      <w:i/>
      <w:iCs/>
    </w:rPr>
  </w:style>
  <w:style w:type="character" w:styleId="Hyperlink">
    <w:name w:val="Hyperlink"/>
    <w:basedOn w:val="DefaultParagraphFont"/>
    <w:unhideWhenUsed/>
    <w:rsid w:val="00AD3AB6"/>
    <w:rPr>
      <w:color w:val="0000FF" w:themeColor="hyperlink"/>
      <w:u w:val="single"/>
    </w:rPr>
  </w:style>
  <w:style w:type="paragraph" w:styleId="BodyText">
    <w:name w:val="Body Text"/>
    <w:basedOn w:val="Normal"/>
    <w:link w:val="BodyTextChar"/>
    <w:unhideWhenUsed/>
    <w:rsid w:val="00AD3AB6"/>
    <w:pPr>
      <w:tabs>
        <w:tab w:val="clear" w:pos="8208"/>
      </w:tabs>
      <w:spacing w:before="0" w:after="120" w:line="240" w:lineRule="auto"/>
    </w:pPr>
    <w:rPr>
      <w:rFonts w:ascii="Times New Roman" w:eastAsia="Times New Roman" w:hAnsi="Times New Roman"/>
      <w:kern w:val="0"/>
      <w:lang w:eastAsia="en-US"/>
    </w:rPr>
  </w:style>
  <w:style w:type="character" w:customStyle="1" w:styleId="BodyTextChar">
    <w:name w:val="Body Text Char"/>
    <w:basedOn w:val="DefaultParagraphFont"/>
    <w:link w:val="BodyText"/>
    <w:rsid w:val="00AD3AB6"/>
    <w:rPr>
      <w:rFonts w:ascii="Times New Roman" w:eastAsia="Times New Roman" w:hAnsi="Times New Roman" w:cs="Times New Roman"/>
      <w:sz w:val="20"/>
      <w:szCs w:val="20"/>
    </w:rPr>
  </w:style>
  <w:style w:type="paragraph" w:styleId="ListParagraph">
    <w:name w:val="List Paragraph"/>
    <w:basedOn w:val="Normal"/>
    <w:qFormat/>
    <w:rsid w:val="00DF290C"/>
    <w:pPr>
      <w:tabs>
        <w:tab w:val="clear" w:pos="8208"/>
      </w:tabs>
      <w:suppressAutoHyphens/>
      <w:spacing w:before="0" w:after="0" w:line="100" w:lineRule="atLeast"/>
      <w:ind w:left="720"/>
    </w:pPr>
    <w:rPr>
      <w:rFonts w:ascii="Times New Roman" w:eastAsia="Times New Roman" w:hAnsi="Times New Roman"/>
      <w:kern w:val="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6289">
      <w:bodyDiv w:val="1"/>
      <w:marLeft w:val="0"/>
      <w:marRight w:val="0"/>
      <w:marTop w:val="0"/>
      <w:marBottom w:val="0"/>
      <w:divBdr>
        <w:top w:val="none" w:sz="0" w:space="0" w:color="auto"/>
        <w:left w:val="none" w:sz="0" w:space="0" w:color="auto"/>
        <w:bottom w:val="none" w:sz="0" w:space="0" w:color="auto"/>
        <w:right w:val="none" w:sz="0" w:space="0" w:color="auto"/>
      </w:divBdr>
    </w:div>
    <w:div w:id="104351031">
      <w:bodyDiv w:val="1"/>
      <w:marLeft w:val="0"/>
      <w:marRight w:val="0"/>
      <w:marTop w:val="0"/>
      <w:marBottom w:val="0"/>
      <w:divBdr>
        <w:top w:val="none" w:sz="0" w:space="0" w:color="auto"/>
        <w:left w:val="none" w:sz="0" w:space="0" w:color="auto"/>
        <w:bottom w:val="none" w:sz="0" w:space="0" w:color="auto"/>
        <w:right w:val="none" w:sz="0" w:space="0" w:color="auto"/>
      </w:divBdr>
    </w:div>
    <w:div w:id="159976326">
      <w:bodyDiv w:val="1"/>
      <w:marLeft w:val="0"/>
      <w:marRight w:val="0"/>
      <w:marTop w:val="0"/>
      <w:marBottom w:val="0"/>
      <w:divBdr>
        <w:top w:val="none" w:sz="0" w:space="0" w:color="auto"/>
        <w:left w:val="none" w:sz="0" w:space="0" w:color="auto"/>
        <w:bottom w:val="none" w:sz="0" w:space="0" w:color="auto"/>
        <w:right w:val="none" w:sz="0" w:space="0" w:color="auto"/>
      </w:divBdr>
    </w:div>
    <w:div w:id="203637102">
      <w:bodyDiv w:val="1"/>
      <w:marLeft w:val="0"/>
      <w:marRight w:val="0"/>
      <w:marTop w:val="0"/>
      <w:marBottom w:val="0"/>
      <w:divBdr>
        <w:top w:val="none" w:sz="0" w:space="0" w:color="auto"/>
        <w:left w:val="none" w:sz="0" w:space="0" w:color="auto"/>
        <w:bottom w:val="none" w:sz="0" w:space="0" w:color="auto"/>
        <w:right w:val="none" w:sz="0" w:space="0" w:color="auto"/>
      </w:divBdr>
    </w:div>
    <w:div w:id="323047009">
      <w:bodyDiv w:val="1"/>
      <w:marLeft w:val="0"/>
      <w:marRight w:val="0"/>
      <w:marTop w:val="0"/>
      <w:marBottom w:val="0"/>
      <w:divBdr>
        <w:top w:val="none" w:sz="0" w:space="0" w:color="auto"/>
        <w:left w:val="none" w:sz="0" w:space="0" w:color="auto"/>
        <w:bottom w:val="none" w:sz="0" w:space="0" w:color="auto"/>
        <w:right w:val="none" w:sz="0" w:space="0" w:color="auto"/>
      </w:divBdr>
    </w:div>
    <w:div w:id="363865883">
      <w:bodyDiv w:val="1"/>
      <w:marLeft w:val="0"/>
      <w:marRight w:val="0"/>
      <w:marTop w:val="0"/>
      <w:marBottom w:val="0"/>
      <w:divBdr>
        <w:top w:val="none" w:sz="0" w:space="0" w:color="auto"/>
        <w:left w:val="none" w:sz="0" w:space="0" w:color="auto"/>
        <w:bottom w:val="none" w:sz="0" w:space="0" w:color="auto"/>
        <w:right w:val="none" w:sz="0" w:space="0" w:color="auto"/>
      </w:divBdr>
    </w:div>
    <w:div w:id="367337314">
      <w:bodyDiv w:val="1"/>
      <w:marLeft w:val="0"/>
      <w:marRight w:val="0"/>
      <w:marTop w:val="0"/>
      <w:marBottom w:val="0"/>
      <w:divBdr>
        <w:top w:val="none" w:sz="0" w:space="0" w:color="auto"/>
        <w:left w:val="none" w:sz="0" w:space="0" w:color="auto"/>
        <w:bottom w:val="none" w:sz="0" w:space="0" w:color="auto"/>
        <w:right w:val="none" w:sz="0" w:space="0" w:color="auto"/>
      </w:divBdr>
    </w:div>
    <w:div w:id="400056376">
      <w:bodyDiv w:val="1"/>
      <w:marLeft w:val="0"/>
      <w:marRight w:val="0"/>
      <w:marTop w:val="0"/>
      <w:marBottom w:val="0"/>
      <w:divBdr>
        <w:top w:val="none" w:sz="0" w:space="0" w:color="auto"/>
        <w:left w:val="none" w:sz="0" w:space="0" w:color="auto"/>
        <w:bottom w:val="none" w:sz="0" w:space="0" w:color="auto"/>
        <w:right w:val="none" w:sz="0" w:space="0" w:color="auto"/>
      </w:divBdr>
    </w:div>
    <w:div w:id="475755712">
      <w:bodyDiv w:val="1"/>
      <w:marLeft w:val="0"/>
      <w:marRight w:val="0"/>
      <w:marTop w:val="0"/>
      <w:marBottom w:val="0"/>
      <w:divBdr>
        <w:top w:val="none" w:sz="0" w:space="0" w:color="auto"/>
        <w:left w:val="none" w:sz="0" w:space="0" w:color="auto"/>
        <w:bottom w:val="none" w:sz="0" w:space="0" w:color="auto"/>
        <w:right w:val="none" w:sz="0" w:space="0" w:color="auto"/>
      </w:divBdr>
    </w:div>
    <w:div w:id="580482852">
      <w:bodyDiv w:val="1"/>
      <w:marLeft w:val="0"/>
      <w:marRight w:val="0"/>
      <w:marTop w:val="0"/>
      <w:marBottom w:val="0"/>
      <w:divBdr>
        <w:top w:val="none" w:sz="0" w:space="0" w:color="auto"/>
        <w:left w:val="none" w:sz="0" w:space="0" w:color="auto"/>
        <w:bottom w:val="none" w:sz="0" w:space="0" w:color="auto"/>
        <w:right w:val="none" w:sz="0" w:space="0" w:color="auto"/>
      </w:divBdr>
    </w:div>
    <w:div w:id="597518365">
      <w:bodyDiv w:val="1"/>
      <w:marLeft w:val="0"/>
      <w:marRight w:val="0"/>
      <w:marTop w:val="0"/>
      <w:marBottom w:val="0"/>
      <w:divBdr>
        <w:top w:val="none" w:sz="0" w:space="0" w:color="auto"/>
        <w:left w:val="none" w:sz="0" w:space="0" w:color="auto"/>
        <w:bottom w:val="none" w:sz="0" w:space="0" w:color="auto"/>
        <w:right w:val="none" w:sz="0" w:space="0" w:color="auto"/>
      </w:divBdr>
    </w:div>
    <w:div w:id="851798600">
      <w:bodyDiv w:val="1"/>
      <w:marLeft w:val="0"/>
      <w:marRight w:val="0"/>
      <w:marTop w:val="0"/>
      <w:marBottom w:val="0"/>
      <w:divBdr>
        <w:top w:val="none" w:sz="0" w:space="0" w:color="auto"/>
        <w:left w:val="none" w:sz="0" w:space="0" w:color="auto"/>
        <w:bottom w:val="none" w:sz="0" w:space="0" w:color="auto"/>
        <w:right w:val="none" w:sz="0" w:space="0" w:color="auto"/>
      </w:divBdr>
    </w:div>
    <w:div w:id="871528435">
      <w:bodyDiv w:val="1"/>
      <w:marLeft w:val="0"/>
      <w:marRight w:val="0"/>
      <w:marTop w:val="0"/>
      <w:marBottom w:val="0"/>
      <w:divBdr>
        <w:top w:val="none" w:sz="0" w:space="0" w:color="auto"/>
        <w:left w:val="none" w:sz="0" w:space="0" w:color="auto"/>
        <w:bottom w:val="none" w:sz="0" w:space="0" w:color="auto"/>
        <w:right w:val="none" w:sz="0" w:space="0" w:color="auto"/>
      </w:divBdr>
    </w:div>
    <w:div w:id="878511392">
      <w:bodyDiv w:val="1"/>
      <w:marLeft w:val="0"/>
      <w:marRight w:val="0"/>
      <w:marTop w:val="0"/>
      <w:marBottom w:val="0"/>
      <w:divBdr>
        <w:top w:val="none" w:sz="0" w:space="0" w:color="auto"/>
        <w:left w:val="none" w:sz="0" w:space="0" w:color="auto"/>
        <w:bottom w:val="none" w:sz="0" w:space="0" w:color="auto"/>
        <w:right w:val="none" w:sz="0" w:space="0" w:color="auto"/>
      </w:divBdr>
    </w:div>
    <w:div w:id="939605620">
      <w:bodyDiv w:val="1"/>
      <w:marLeft w:val="0"/>
      <w:marRight w:val="0"/>
      <w:marTop w:val="0"/>
      <w:marBottom w:val="0"/>
      <w:divBdr>
        <w:top w:val="none" w:sz="0" w:space="0" w:color="auto"/>
        <w:left w:val="none" w:sz="0" w:space="0" w:color="auto"/>
        <w:bottom w:val="none" w:sz="0" w:space="0" w:color="auto"/>
        <w:right w:val="none" w:sz="0" w:space="0" w:color="auto"/>
      </w:divBdr>
    </w:div>
    <w:div w:id="994450545">
      <w:bodyDiv w:val="1"/>
      <w:marLeft w:val="0"/>
      <w:marRight w:val="0"/>
      <w:marTop w:val="0"/>
      <w:marBottom w:val="0"/>
      <w:divBdr>
        <w:top w:val="none" w:sz="0" w:space="0" w:color="auto"/>
        <w:left w:val="none" w:sz="0" w:space="0" w:color="auto"/>
        <w:bottom w:val="none" w:sz="0" w:space="0" w:color="auto"/>
        <w:right w:val="none" w:sz="0" w:space="0" w:color="auto"/>
      </w:divBdr>
    </w:div>
    <w:div w:id="1119489521">
      <w:bodyDiv w:val="1"/>
      <w:marLeft w:val="0"/>
      <w:marRight w:val="0"/>
      <w:marTop w:val="0"/>
      <w:marBottom w:val="0"/>
      <w:divBdr>
        <w:top w:val="none" w:sz="0" w:space="0" w:color="auto"/>
        <w:left w:val="none" w:sz="0" w:space="0" w:color="auto"/>
        <w:bottom w:val="none" w:sz="0" w:space="0" w:color="auto"/>
        <w:right w:val="none" w:sz="0" w:space="0" w:color="auto"/>
      </w:divBdr>
    </w:div>
    <w:div w:id="1135176930">
      <w:bodyDiv w:val="1"/>
      <w:marLeft w:val="0"/>
      <w:marRight w:val="0"/>
      <w:marTop w:val="0"/>
      <w:marBottom w:val="0"/>
      <w:divBdr>
        <w:top w:val="none" w:sz="0" w:space="0" w:color="auto"/>
        <w:left w:val="none" w:sz="0" w:space="0" w:color="auto"/>
        <w:bottom w:val="none" w:sz="0" w:space="0" w:color="auto"/>
        <w:right w:val="none" w:sz="0" w:space="0" w:color="auto"/>
      </w:divBdr>
    </w:div>
    <w:div w:id="1172722559">
      <w:bodyDiv w:val="1"/>
      <w:marLeft w:val="0"/>
      <w:marRight w:val="0"/>
      <w:marTop w:val="0"/>
      <w:marBottom w:val="0"/>
      <w:divBdr>
        <w:top w:val="none" w:sz="0" w:space="0" w:color="auto"/>
        <w:left w:val="none" w:sz="0" w:space="0" w:color="auto"/>
        <w:bottom w:val="none" w:sz="0" w:space="0" w:color="auto"/>
        <w:right w:val="none" w:sz="0" w:space="0" w:color="auto"/>
      </w:divBdr>
    </w:div>
    <w:div w:id="1204290393">
      <w:bodyDiv w:val="1"/>
      <w:marLeft w:val="0"/>
      <w:marRight w:val="0"/>
      <w:marTop w:val="0"/>
      <w:marBottom w:val="0"/>
      <w:divBdr>
        <w:top w:val="none" w:sz="0" w:space="0" w:color="auto"/>
        <w:left w:val="none" w:sz="0" w:space="0" w:color="auto"/>
        <w:bottom w:val="none" w:sz="0" w:space="0" w:color="auto"/>
        <w:right w:val="none" w:sz="0" w:space="0" w:color="auto"/>
      </w:divBdr>
    </w:div>
    <w:div w:id="1245646684">
      <w:bodyDiv w:val="1"/>
      <w:marLeft w:val="0"/>
      <w:marRight w:val="0"/>
      <w:marTop w:val="0"/>
      <w:marBottom w:val="0"/>
      <w:divBdr>
        <w:top w:val="none" w:sz="0" w:space="0" w:color="auto"/>
        <w:left w:val="none" w:sz="0" w:space="0" w:color="auto"/>
        <w:bottom w:val="none" w:sz="0" w:space="0" w:color="auto"/>
        <w:right w:val="none" w:sz="0" w:space="0" w:color="auto"/>
      </w:divBdr>
    </w:div>
    <w:div w:id="1262031394">
      <w:bodyDiv w:val="1"/>
      <w:marLeft w:val="0"/>
      <w:marRight w:val="0"/>
      <w:marTop w:val="0"/>
      <w:marBottom w:val="0"/>
      <w:divBdr>
        <w:top w:val="none" w:sz="0" w:space="0" w:color="auto"/>
        <w:left w:val="none" w:sz="0" w:space="0" w:color="auto"/>
        <w:bottom w:val="none" w:sz="0" w:space="0" w:color="auto"/>
        <w:right w:val="none" w:sz="0" w:space="0" w:color="auto"/>
      </w:divBdr>
    </w:div>
    <w:div w:id="1279293787">
      <w:bodyDiv w:val="1"/>
      <w:marLeft w:val="0"/>
      <w:marRight w:val="0"/>
      <w:marTop w:val="0"/>
      <w:marBottom w:val="0"/>
      <w:divBdr>
        <w:top w:val="none" w:sz="0" w:space="0" w:color="auto"/>
        <w:left w:val="none" w:sz="0" w:space="0" w:color="auto"/>
        <w:bottom w:val="none" w:sz="0" w:space="0" w:color="auto"/>
        <w:right w:val="none" w:sz="0" w:space="0" w:color="auto"/>
      </w:divBdr>
    </w:div>
    <w:div w:id="1286809973">
      <w:bodyDiv w:val="1"/>
      <w:marLeft w:val="0"/>
      <w:marRight w:val="0"/>
      <w:marTop w:val="0"/>
      <w:marBottom w:val="0"/>
      <w:divBdr>
        <w:top w:val="none" w:sz="0" w:space="0" w:color="auto"/>
        <w:left w:val="none" w:sz="0" w:space="0" w:color="auto"/>
        <w:bottom w:val="none" w:sz="0" w:space="0" w:color="auto"/>
        <w:right w:val="none" w:sz="0" w:space="0" w:color="auto"/>
      </w:divBdr>
    </w:div>
    <w:div w:id="1318727441">
      <w:bodyDiv w:val="1"/>
      <w:marLeft w:val="0"/>
      <w:marRight w:val="0"/>
      <w:marTop w:val="0"/>
      <w:marBottom w:val="0"/>
      <w:divBdr>
        <w:top w:val="none" w:sz="0" w:space="0" w:color="auto"/>
        <w:left w:val="none" w:sz="0" w:space="0" w:color="auto"/>
        <w:bottom w:val="none" w:sz="0" w:space="0" w:color="auto"/>
        <w:right w:val="none" w:sz="0" w:space="0" w:color="auto"/>
      </w:divBdr>
    </w:div>
    <w:div w:id="1322737568">
      <w:bodyDiv w:val="1"/>
      <w:marLeft w:val="0"/>
      <w:marRight w:val="0"/>
      <w:marTop w:val="0"/>
      <w:marBottom w:val="0"/>
      <w:divBdr>
        <w:top w:val="none" w:sz="0" w:space="0" w:color="auto"/>
        <w:left w:val="none" w:sz="0" w:space="0" w:color="auto"/>
        <w:bottom w:val="none" w:sz="0" w:space="0" w:color="auto"/>
        <w:right w:val="none" w:sz="0" w:space="0" w:color="auto"/>
      </w:divBdr>
    </w:div>
    <w:div w:id="1403066672">
      <w:bodyDiv w:val="1"/>
      <w:marLeft w:val="0"/>
      <w:marRight w:val="0"/>
      <w:marTop w:val="0"/>
      <w:marBottom w:val="0"/>
      <w:divBdr>
        <w:top w:val="none" w:sz="0" w:space="0" w:color="auto"/>
        <w:left w:val="none" w:sz="0" w:space="0" w:color="auto"/>
        <w:bottom w:val="none" w:sz="0" w:space="0" w:color="auto"/>
        <w:right w:val="none" w:sz="0" w:space="0" w:color="auto"/>
      </w:divBdr>
    </w:div>
    <w:div w:id="1415198246">
      <w:bodyDiv w:val="1"/>
      <w:marLeft w:val="0"/>
      <w:marRight w:val="0"/>
      <w:marTop w:val="0"/>
      <w:marBottom w:val="0"/>
      <w:divBdr>
        <w:top w:val="none" w:sz="0" w:space="0" w:color="auto"/>
        <w:left w:val="none" w:sz="0" w:space="0" w:color="auto"/>
        <w:bottom w:val="none" w:sz="0" w:space="0" w:color="auto"/>
        <w:right w:val="none" w:sz="0" w:space="0" w:color="auto"/>
      </w:divBdr>
    </w:div>
    <w:div w:id="1552383755">
      <w:bodyDiv w:val="1"/>
      <w:marLeft w:val="0"/>
      <w:marRight w:val="0"/>
      <w:marTop w:val="0"/>
      <w:marBottom w:val="0"/>
      <w:divBdr>
        <w:top w:val="none" w:sz="0" w:space="0" w:color="auto"/>
        <w:left w:val="none" w:sz="0" w:space="0" w:color="auto"/>
        <w:bottom w:val="none" w:sz="0" w:space="0" w:color="auto"/>
        <w:right w:val="none" w:sz="0" w:space="0" w:color="auto"/>
      </w:divBdr>
    </w:div>
    <w:div w:id="1696808222">
      <w:bodyDiv w:val="1"/>
      <w:marLeft w:val="0"/>
      <w:marRight w:val="0"/>
      <w:marTop w:val="0"/>
      <w:marBottom w:val="0"/>
      <w:divBdr>
        <w:top w:val="none" w:sz="0" w:space="0" w:color="auto"/>
        <w:left w:val="none" w:sz="0" w:space="0" w:color="auto"/>
        <w:bottom w:val="none" w:sz="0" w:space="0" w:color="auto"/>
        <w:right w:val="none" w:sz="0" w:space="0" w:color="auto"/>
      </w:divBdr>
    </w:div>
    <w:div w:id="1697002250">
      <w:bodyDiv w:val="1"/>
      <w:marLeft w:val="0"/>
      <w:marRight w:val="0"/>
      <w:marTop w:val="0"/>
      <w:marBottom w:val="0"/>
      <w:divBdr>
        <w:top w:val="none" w:sz="0" w:space="0" w:color="auto"/>
        <w:left w:val="none" w:sz="0" w:space="0" w:color="auto"/>
        <w:bottom w:val="none" w:sz="0" w:space="0" w:color="auto"/>
        <w:right w:val="none" w:sz="0" w:space="0" w:color="auto"/>
      </w:divBdr>
    </w:div>
    <w:div w:id="1758817976">
      <w:bodyDiv w:val="1"/>
      <w:marLeft w:val="0"/>
      <w:marRight w:val="0"/>
      <w:marTop w:val="0"/>
      <w:marBottom w:val="0"/>
      <w:divBdr>
        <w:top w:val="none" w:sz="0" w:space="0" w:color="auto"/>
        <w:left w:val="none" w:sz="0" w:space="0" w:color="auto"/>
        <w:bottom w:val="none" w:sz="0" w:space="0" w:color="auto"/>
        <w:right w:val="none" w:sz="0" w:space="0" w:color="auto"/>
      </w:divBdr>
    </w:div>
    <w:div w:id="1855529048">
      <w:bodyDiv w:val="1"/>
      <w:marLeft w:val="0"/>
      <w:marRight w:val="0"/>
      <w:marTop w:val="0"/>
      <w:marBottom w:val="0"/>
      <w:divBdr>
        <w:top w:val="none" w:sz="0" w:space="0" w:color="auto"/>
        <w:left w:val="none" w:sz="0" w:space="0" w:color="auto"/>
        <w:bottom w:val="none" w:sz="0" w:space="0" w:color="auto"/>
        <w:right w:val="none" w:sz="0" w:space="0" w:color="auto"/>
      </w:divBdr>
    </w:div>
    <w:div w:id="1859344755">
      <w:bodyDiv w:val="1"/>
      <w:marLeft w:val="0"/>
      <w:marRight w:val="0"/>
      <w:marTop w:val="0"/>
      <w:marBottom w:val="0"/>
      <w:divBdr>
        <w:top w:val="none" w:sz="0" w:space="0" w:color="auto"/>
        <w:left w:val="none" w:sz="0" w:space="0" w:color="auto"/>
        <w:bottom w:val="none" w:sz="0" w:space="0" w:color="auto"/>
        <w:right w:val="none" w:sz="0" w:space="0" w:color="auto"/>
      </w:divBdr>
    </w:div>
    <w:div w:id="1861359367">
      <w:bodyDiv w:val="1"/>
      <w:marLeft w:val="0"/>
      <w:marRight w:val="0"/>
      <w:marTop w:val="0"/>
      <w:marBottom w:val="0"/>
      <w:divBdr>
        <w:top w:val="none" w:sz="0" w:space="0" w:color="auto"/>
        <w:left w:val="none" w:sz="0" w:space="0" w:color="auto"/>
        <w:bottom w:val="none" w:sz="0" w:space="0" w:color="auto"/>
        <w:right w:val="none" w:sz="0" w:space="0" w:color="auto"/>
      </w:divBdr>
    </w:div>
    <w:div w:id="1910919513">
      <w:bodyDiv w:val="1"/>
      <w:marLeft w:val="0"/>
      <w:marRight w:val="0"/>
      <w:marTop w:val="0"/>
      <w:marBottom w:val="0"/>
      <w:divBdr>
        <w:top w:val="none" w:sz="0" w:space="0" w:color="auto"/>
        <w:left w:val="none" w:sz="0" w:space="0" w:color="auto"/>
        <w:bottom w:val="none" w:sz="0" w:space="0" w:color="auto"/>
        <w:right w:val="none" w:sz="0" w:space="0" w:color="auto"/>
      </w:divBdr>
    </w:div>
    <w:div w:id="1920601268">
      <w:bodyDiv w:val="1"/>
      <w:marLeft w:val="0"/>
      <w:marRight w:val="0"/>
      <w:marTop w:val="0"/>
      <w:marBottom w:val="0"/>
      <w:divBdr>
        <w:top w:val="none" w:sz="0" w:space="0" w:color="auto"/>
        <w:left w:val="none" w:sz="0" w:space="0" w:color="auto"/>
        <w:bottom w:val="none" w:sz="0" w:space="0" w:color="auto"/>
        <w:right w:val="none" w:sz="0" w:space="0" w:color="auto"/>
      </w:divBdr>
    </w:div>
    <w:div w:id="1961298016">
      <w:bodyDiv w:val="1"/>
      <w:marLeft w:val="0"/>
      <w:marRight w:val="0"/>
      <w:marTop w:val="0"/>
      <w:marBottom w:val="0"/>
      <w:divBdr>
        <w:top w:val="none" w:sz="0" w:space="0" w:color="auto"/>
        <w:left w:val="none" w:sz="0" w:space="0" w:color="auto"/>
        <w:bottom w:val="none" w:sz="0" w:space="0" w:color="auto"/>
        <w:right w:val="none" w:sz="0" w:space="0" w:color="auto"/>
      </w:divBdr>
    </w:div>
    <w:div w:id="1970044668">
      <w:bodyDiv w:val="1"/>
      <w:marLeft w:val="0"/>
      <w:marRight w:val="0"/>
      <w:marTop w:val="0"/>
      <w:marBottom w:val="0"/>
      <w:divBdr>
        <w:top w:val="none" w:sz="0" w:space="0" w:color="auto"/>
        <w:left w:val="none" w:sz="0" w:space="0" w:color="auto"/>
        <w:bottom w:val="none" w:sz="0" w:space="0" w:color="auto"/>
        <w:right w:val="none" w:sz="0" w:space="0" w:color="auto"/>
      </w:divBdr>
    </w:div>
    <w:div w:id="1996183470">
      <w:bodyDiv w:val="1"/>
      <w:marLeft w:val="0"/>
      <w:marRight w:val="0"/>
      <w:marTop w:val="0"/>
      <w:marBottom w:val="0"/>
      <w:divBdr>
        <w:top w:val="none" w:sz="0" w:space="0" w:color="auto"/>
        <w:left w:val="none" w:sz="0" w:space="0" w:color="auto"/>
        <w:bottom w:val="none" w:sz="0" w:space="0" w:color="auto"/>
        <w:right w:val="none" w:sz="0" w:space="0" w:color="auto"/>
      </w:divBdr>
    </w:div>
    <w:div w:id="2026782809">
      <w:bodyDiv w:val="1"/>
      <w:marLeft w:val="0"/>
      <w:marRight w:val="0"/>
      <w:marTop w:val="0"/>
      <w:marBottom w:val="0"/>
      <w:divBdr>
        <w:top w:val="none" w:sz="0" w:space="0" w:color="auto"/>
        <w:left w:val="none" w:sz="0" w:space="0" w:color="auto"/>
        <w:bottom w:val="none" w:sz="0" w:space="0" w:color="auto"/>
        <w:right w:val="none" w:sz="0" w:space="0" w:color="auto"/>
      </w:divBdr>
    </w:div>
    <w:div w:id="203530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timatix.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esmed.com/" TargetMode="Externa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9</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266</cp:revision>
  <dcterms:created xsi:type="dcterms:W3CDTF">2014-05-20T07:46:00Z</dcterms:created>
  <dcterms:modified xsi:type="dcterms:W3CDTF">2014-05-27T10:00:00Z</dcterms:modified>
</cp:coreProperties>
</file>